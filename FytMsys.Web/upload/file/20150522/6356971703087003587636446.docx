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A45" w:rsidRPr="00E056F2" w:rsidRDefault="00321A45" w:rsidP="00D8697E">
      <w:pPr>
        <w:widowControl/>
        <w:tabs>
          <w:tab w:val="left" w:pos="5812"/>
          <w:tab w:val="left" w:pos="5954"/>
          <w:tab w:val="left" w:pos="6237"/>
        </w:tabs>
        <w:adjustRightInd w:val="0"/>
        <w:spacing w:beforeLines="100" w:before="286" w:afterLines="100" w:after="286"/>
        <w:ind w:right="270"/>
        <w:contextualSpacing/>
        <w:jc w:val="right"/>
        <w:rPr>
          <w:rFonts w:ascii="微软雅黑" w:eastAsia="微软雅黑" w:hAnsi="微软雅黑"/>
          <w:b/>
          <w:kern w:val="0"/>
          <w:szCs w:val="21"/>
        </w:rPr>
      </w:pPr>
      <w:r w:rsidRPr="00E056F2">
        <w:rPr>
          <w:rFonts w:ascii="微软雅黑" w:eastAsia="微软雅黑" w:hAnsi="微软雅黑" w:hint="eastAsia"/>
          <w:b/>
          <w:kern w:val="0"/>
          <w:szCs w:val="21"/>
        </w:rPr>
        <w:t>合同编号：FYT201</w:t>
      </w:r>
      <w:r w:rsidR="000D486C" w:rsidRPr="00E056F2">
        <w:rPr>
          <w:rFonts w:ascii="微软雅黑" w:eastAsia="微软雅黑" w:hAnsi="微软雅黑" w:hint="eastAsia"/>
          <w:b/>
          <w:kern w:val="0"/>
          <w:szCs w:val="21"/>
        </w:rPr>
        <w:t>5</w:t>
      </w:r>
      <w:r w:rsidR="00A60924" w:rsidRPr="00E056F2">
        <w:rPr>
          <w:rFonts w:ascii="微软雅黑" w:eastAsia="微软雅黑" w:hAnsi="微软雅黑"/>
          <w:b/>
          <w:kern w:val="0"/>
          <w:szCs w:val="21"/>
        </w:rPr>
        <w:t>0518</w:t>
      </w:r>
      <w:r w:rsidRPr="00E056F2">
        <w:rPr>
          <w:rFonts w:ascii="微软雅黑" w:eastAsia="微软雅黑" w:hAnsi="微软雅黑" w:hint="eastAsia"/>
          <w:b/>
          <w:kern w:val="0"/>
          <w:szCs w:val="21"/>
        </w:rPr>
        <w:t>AD</w:t>
      </w:r>
      <w:r w:rsidR="00CA1586" w:rsidRPr="00E056F2">
        <w:rPr>
          <w:rFonts w:ascii="微软雅黑" w:eastAsia="微软雅黑" w:hAnsi="微软雅黑" w:hint="eastAsia"/>
          <w:b/>
          <w:kern w:val="0"/>
          <w:szCs w:val="21"/>
        </w:rPr>
        <w:t>15</w:t>
      </w:r>
    </w:p>
    <w:p w:rsidR="00971AF8" w:rsidRPr="00E056F2" w:rsidRDefault="001413EE" w:rsidP="00D8697E">
      <w:pPr>
        <w:widowControl/>
        <w:tabs>
          <w:tab w:val="left" w:pos="5812"/>
          <w:tab w:val="left" w:pos="5954"/>
          <w:tab w:val="left" w:pos="6237"/>
        </w:tabs>
        <w:adjustRightInd w:val="0"/>
        <w:spacing w:beforeLines="100" w:before="286" w:afterLines="100" w:after="286"/>
        <w:contextualSpacing/>
        <w:jc w:val="center"/>
        <w:rPr>
          <w:rFonts w:ascii="微软雅黑" w:eastAsia="微软雅黑" w:hAnsi="微软雅黑"/>
          <w:b/>
          <w:kern w:val="0"/>
          <w:sz w:val="36"/>
          <w:szCs w:val="20"/>
        </w:rPr>
      </w:pPr>
      <w:r w:rsidRPr="00E056F2">
        <w:rPr>
          <w:rFonts w:ascii="微软雅黑" w:eastAsia="微软雅黑" w:hAnsi="微软雅黑" w:hint="eastAsia"/>
          <w:b/>
          <w:kern w:val="0"/>
          <w:sz w:val="36"/>
          <w:szCs w:val="20"/>
        </w:rPr>
        <w:t>软件委托开发</w:t>
      </w:r>
      <w:r w:rsidR="00971AF8" w:rsidRPr="00E056F2">
        <w:rPr>
          <w:rFonts w:ascii="微软雅黑" w:eastAsia="微软雅黑" w:hAnsi="微软雅黑" w:hint="eastAsia"/>
          <w:b/>
          <w:kern w:val="0"/>
          <w:sz w:val="36"/>
          <w:szCs w:val="20"/>
        </w:rPr>
        <w:t>合同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4677"/>
      </w:tblGrid>
      <w:tr w:rsidR="00E056F2" w:rsidRPr="00E056F2" w:rsidTr="008F013A">
        <w:trPr>
          <w:trHeight w:val="345"/>
        </w:trPr>
        <w:tc>
          <w:tcPr>
            <w:tcW w:w="4962" w:type="dxa"/>
            <w:vAlign w:val="center"/>
          </w:tcPr>
          <w:p w:rsidR="00016F4D" w:rsidRPr="00E056F2" w:rsidRDefault="00016F4D" w:rsidP="00F90C62">
            <w:pPr>
              <w:widowControl/>
              <w:tabs>
                <w:tab w:val="left" w:pos="5812"/>
                <w:tab w:val="left" w:pos="5954"/>
                <w:tab w:val="left" w:pos="6237"/>
              </w:tabs>
              <w:adjustRightInd w:val="0"/>
              <w:contextualSpacing/>
              <w:rPr>
                <w:rFonts w:ascii="微软雅黑" w:eastAsia="微软雅黑" w:hAnsi="微软雅黑"/>
                <w:kern w:val="0"/>
                <w:szCs w:val="21"/>
              </w:rPr>
            </w:pPr>
            <w:r w:rsidRPr="00E056F2">
              <w:rPr>
                <w:rFonts w:ascii="微软雅黑" w:eastAsia="微软雅黑" w:hAnsi="微软雅黑" w:hint="eastAsia"/>
                <w:kern w:val="0"/>
                <w:szCs w:val="21"/>
              </w:rPr>
              <w:t>甲方：</w:t>
            </w:r>
            <w:r w:rsidR="00D52DA4" w:rsidRPr="00E056F2">
              <w:rPr>
                <w:rFonts w:ascii="微软雅黑" w:eastAsia="微软雅黑" w:hAnsi="微软雅黑"/>
                <w:kern w:val="0"/>
                <w:szCs w:val="21"/>
              </w:rPr>
              <w:t xml:space="preserve"> </w:t>
            </w:r>
            <w:r w:rsidR="00D8697E" w:rsidRPr="00E056F2">
              <w:rPr>
                <w:rFonts w:ascii="微软雅黑" w:eastAsia="微软雅黑" w:hAnsi="微软雅黑" w:hint="eastAsia"/>
                <w:kern w:val="0"/>
                <w:szCs w:val="21"/>
              </w:rPr>
              <w:t>北京市内功教育科技有限责任公司</w:t>
            </w:r>
          </w:p>
        </w:tc>
        <w:tc>
          <w:tcPr>
            <w:tcW w:w="4677" w:type="dxa"/>
            <w:vAlign w:val="center"/>
          </w:tcPr>
          <w:p w:rsidR="00016F4D" w:rsidRPr="00E056F2" w:rsidRDefault="00016F4D"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r w:rsidRPr="00E056F2">
              <w:rPr>
                <w:rFonts w:ascii="微软雅黑" w:eastAsia="微软雅黑" w:hAnsi="微软雅黑" w:hint="eastAsia"/>
                <w:kern w:val="0"/>
                <w:szCs w:val="21"/>
              </w:rPr>
              <w:t>乙方：北京飞易腾科技有限公司</w:t>
            </w:r>
          </w:p>
        </w:tc>
      </w:tr>
      <w:tr w:rsidR="00E056F2" w:rsidRPr="00E056F2" w:rsidTr="008F013A">
        <w:trPr>
          <w:trHeight w:val="397"/>
        </w:trPr>
        <w:tc>
          <w:tcPr>
            <w:tcW w:w="4962" w:type="dxa"/>
            <w:vAlign w:val="center"/>
          </w:tcPr>
          <w:p w:rsidR="00016F4D" w:rsidRPr="00E056F2" w:rsidRDefault="00016F4D" w:rsidP="00F90C62">
            <w:pPr>
              <w:widowControl/>
              <w:tabs>
                <w:tab w:val="left" w:pos="5812"/>
                <w:tab w:val="left" w:pos="5954"/>
                <w:tab w:val="left" w:pos="6237"/>
              </w:tabs>
              <w:adjustRightInd w:val="0"/>
              <w:contextualSpacing/>
              <w:rPr>
                <w:rFonts w:ascii="微软雅黑" w:eastAsia="微软雅黑" w:hAnsi="微软雅黑"/>
                <w:kern w:val="0"/>
                <w:szCs w:val="21"/>
              </w:rPr>
            </w:pPr>
            <w:r w:rsidRPr="00E056F2">
              <w:rPr>
                <w:rFonts w:ascii="微软雅黑" w:eastAsia="微软雅黑" w:hAnsi="微软雅黑" w:hint="eastAsia"/>
                <w:kern w:val="0"/>
                <w:szCs w:val="21"/>
              </w:rPr>
              <w:t xml:space="preserve">联系人/手机： </w:t>
            </w:r>
            <w:r w:rsidR="00D8697E" w:rsidRPr="00E056F2">
              <w:rPr>
                <w:rFonts w:ascii="微软雅黑" w:eastAsia="微软雅黑" w:hAnsi="微软雅黑" w:hint="eastAsia"/>
                <w:kern w:val="0"/>
                <w:szCs w:val="21"/>
              </w:rPr>
              <w:t>莫红波</w:t>
            </w:r>
          </w:p>
        </w:tc>
        <w:tc>
          <w:tcPr>
            <w:tcW w:w="4677" w:type="dxa"/>
            <w:vAlign w:val="center"/>
          </w:tcPr>
          <w:p w:rsidR="00016F4D" w:rsidRPr="00E056F2" w:rsidRDefault="00016F4D"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r w:rsidRPr="00E056F2">
              <w:rPr>
                <w:rFonts w:ascii="微软雅黑" w:eastAsia="微软雅黑" w:hAnsi="微软雅黑" w:hint="eastAsia"/>
                <w:kern w:val="0"/>
                <w:szCs w:val="21"/>
              </w:rPr>
              <w:t xml:space="preserve">联系人/手机： </w:t>
            </w:r>
            <w:proofErr w:type="gramStart"/>
            <w:r w:rsidR="00992302" w:rsidRPr="00E056F2">
              <w:rPr>
                <w:rFonts w:ascii="微软雅黑" w:eastAsia="微软雅黑" w:hAnsi="微软雅黑" w:hint="eastAsia"/>
                <w:kern w:val="0"/>
                <w:szCs w:val="21"/>
              </w:rPr>
              <w:t>付裕</w:t>
            </w:r>
            <w:proofErr w:type="gramEnd"/>
          </w:p>
        </w:tc>
      </w:tr>
      <w:tr w:rsidR="00E056F2" w:rsidRPr="00E056F2" w:rsidTr="008F013A">
        <w:trPr>
          <w:trHeight w:val="397"/>
        </w:trPr>
        <w:tc>
          <w:tcPr>
            <w:tcW w:w="4962" w:type="dxa"/>
            <w:vAlign w:val="center"/>
          </w:tcPr>
          <w:p w:rsidR="008F013A" w:rsidRPr="00E056F2" w:rsidRDefault="00016F4D" w:rsidP="00F90C62">
            <w:pPr>
              <w:widowControl/>
              <w:adjustRightInd w:val="0"/>
              <w:contextualSpacing/>
              <w:rPr>
                <w:rFonts w:ascii="微软雅黑" w:eastAsia="微软雅黑" w:hAnsi="微软雅黑"/>
                <w:kern w:val="0"/>
                <w:szCs w:val="21"/>
              </w:rPr>
            </w:pPr>
            <w:r w:rsidRPr="00E056F2">
              <w:rPr>
                <w:rFonts w:ascii="微软雅黑" w:eastAsia="微软雅黑" w:hAnsi="微软雅黑" w:hint="eastAsia"/>
                <w:kern w:val="0"/>
                <w:szCs w:val="21"/>
              </w:rPr>
              <w:t>通信地址：</w:t>
            </w:r>
            <w:r w:rsidR="00F90C62" w:rsidRPr="00E056F2">
              <w:rPr>
                <w:rFonts w:ascii="微软雅黑" w:eastAsia="微软雅黑" w:hAnsi="微软雅黑"/>
                <w:kern w:val="0"/>
                <w:szCs w:val="21"/>
              </w:rPr>
              <w:t xml:space="preserve"> </w:t>
            </w:r>
            <w:r w:rsidR="00D8697E" w:rsidRPr="00E056F2">
              <w:rPr>
                <w:rFonts w:ascii="微软雅黑" w:eastAsia="微软雅黑" w:hAnsi="微软雅黑" w:hint="eastAsia"/>
                <w:kern w:val="0"/>
                <w:szCs w:val="21"/>
              </w:rPr>
              <w:t>北京</w:t>
            </w:r>
            <w:proofErr w:type="gramStart"/>
            <w:r w:rsidR="00D8697E" w:rsidRPr="00E056F2">
              <w:rPr>
                <w:rFonts w:ascii="微软雅黑" w:eastAsia="微软雅黑" w:hAnsi="微软雅黑" w:hint="eastAsia"/>
                <w:kern w:val="0"/>
                <w:szCs w:val="21"/>
              </w:rPr>
              <w:t>昌平区</w:t>
            </w:r>
            <w:proofErr w:type="gramEnd"/>
            <w:r w:rsidR="00D8697E" w:rsidRPr="00E056F2">
              <w:rPr>
                <w:rFonts w:ascii="微软雅黑" w:eastAsia="微软雅黑" w:hAnsi="微软雅黑" w:hint="eastAsia"/>
                <w:kern w:val="0"/>
                <w:szCs w:val="21"/>
              </w:rPr>
              <w:t>中东路</w:t>
            </w:r>
            <w:proofErr w:type="gramStart"/>
            <w:r w:rsidR="00D8697E" w:rsidRPr="00E056F2">
              <w:rPr>
                <w:rFonts w:ascii="微软雅黑" w:eastAsia="微软雅黑" w:hAnsi="微软雅黑" w:hint="eastAsia"/>
                <w:kern w:val="0"/>
                <w:szCs w:val="21"/>
              </w:rPr>
              <w:t>润枫欣尚3幢</w:t>
            </w:r>
            <w:proofErr w:type="gramEnd"/>
            <w:r w:rsidR="00D8697E" w:rsidRPr="00E056F2">
              <w:rPr>
                <w:rFonts w:ascii="微软雅黑" w:eastAsia="微软雅黑" w:hAnsi="微软雅黑" w:hint="eastAsia"/>
                <w:kern w:val="0"/>
                <w:szCs w:val="21"/>
              </w:rPr>
              <w:t>108室</w:t>
            </w:r>
          </w:p>
        </w:tc>
        <w:tc>
          <w:tcPr>
            <w:tcW w:w="4677" w:type="dxa"/>
            <w:vAlign w:val="center"/>
          </w:tcPr>
          <w:p w:rsidR="00016F4D" w:rsidRPr="00E056F2" w:rsidRDefault="00016F4D"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r w:rsidRPr="00E056F2">
              <w:rPr>
                <w:rFonts w:ascii="微软雅黑" w:eastAsia="微软雅黑" w:hAnsi="微软雅黑" w:hint="eastAsia"/>
                <w:kern w:val="0"/>
                <w:szCs w:val="21"/>
              </w:rPr>
              <w:t>地  址：</w:t>
            </w:r>
            <w:r w:rsidR="00992302" w:rsidRPr="00E056F2">
              <w:rPr>
                <w:rFonts w:ascii="微软雅黑" w:eastAsia="微软雅黑" w:hAnsi="微软雅黑" w:hint="eastAsia"/>
                <w:kern w:val="0"/>
                <w:szCs w:val="21"/>
              </w:rPr>
              <w:t>北京丰台区玉</w:t>
            </w:r>
            <w:proofErr w:type="gramStart"/>
            <w:r w:rsidR="00992302" w:rsidRPr="00E056F2">
              <w:rPr>
                <w:rFonts w:ascii="微软雅黑" w:eastAsia="微软雅黑" w:hAnsi="微软雅黑" w:hint="eastAsia"/>
                <w:kern w:val="0"/>
                <w:szCs w:val="21"/>
              </w:rPr>
              <w:t>泉营宝隆</w:t>
            </w:r>
            <w:proofErr w:type="gramEnd"/>
            <w:r w:rsidR="00992302" w:rsidRPr="00E056F2">
              <w:rPr>
                <w:rFonts w:ascii="微软雅黑" w:eastAsia="微软雅黑" w:hAnsi="微软雅黑" w:hint="eastAsia"/>
                <w:kern w:val="0"/>
                <w:szCs w:val="21"/>
              </w:rPr>
              <w:t>大厦2-</w:t>
            </w:r>
            <w:r w:rsidR="00F1587D" w:rsidRPr="00E056F2">
              <w:rPr>
                <w:rFonts w:ascii="微软雅黑" w:eastAsia="微软雅黑" w:hAnsi="微软雅黑" w:hint="eastAsia"/>
                <w:kern w:val="0"/>
                <w:szCs w:val="21"/>
              </w:rPr>
              <w:t>1222</w:t>
            </w:r>
          </w:p>
        </w:tc>
      </w:tr>
      <w:tr w:rsidR="00E056F2" w:rsidRPr="00E056F2" w:rsidTr="008F013A">
        <w:trPr>
          <w:trHeight w:val="397"/>
        </w:trPr>
        <w:tc>
          <w:tcPr>
            <w:tcW w:w="4962" w:type="dxa"/>
            <w:vAlign w:val="center"/>
          </w:tcPr>
          <w:p w:rsidR="00016F4D" w:rsidRPr="00E056F2" w:rsidRDefault="00016F4D" w:rsidP="004928AD">
            <w:pPr>
              <w:widowControl/>
              <w:tabs>
                <w:tab w:val="left" w:pos="5812"/>
                <w:tab w:val="left" w:pos="5954"/>
                <w:tab w:val="left" w:pos="6237"/>
              </w:tabs>
              <w:adjustRightInd w:val="0"/>
              <w:contextualSpacing/>
              <w:rPr>
                <w:rFonts w:ascii="微软雅黑" w:eastAsia="微软雅黑" w:hAnsi="微软雅黑"/>
                <w:kern w:val="0"/>
                <w:szCs w:val="21"/>
              </w:rPr>
            </w:pPr>
            <w:r w:rsidRPr="00E056F2">
              <w:rPr>
                <w:rFonts w:ascii="微软雅黑" w:eastAsia="微软雅黑" w:hAnsi="微软雅黑" w:hint="eastAsia"/>
                <w:kern w:val="0"/>
                <w:szCs w:val="21"/>
              </w:rPr>
              <w:t>电话/传真：</w:t>
            </w:r>
            <w:r w:rsidR="00D8697E" w:rsidRPr="00E056F2">
              <w:rPr>
                <w:rFonts w:ascii="微软雅黑" w:eastAsia="微软雅黑" w:hAnsi="微软雅黑" w:hint="eastAsia"/>
                <w:kern w:val="0"/>
                <w:szCs w:val="21"/>
              </w:rPr>
              <w:t xml:space="preserve">010-65796181 18301392523 </w:t>
            </w:r>
          </w:p>
        </w:tc>
        <w:tc>
          <w:tcPr>
            <w:tcW w:w="4677" w:type="dxa"/>
            <w:vAlign w:val="center"/>
          </w:tcPr>
          <w:p w:rsidR="00016F4D" w:rsidRPr="00E056F2" w:rsidRDefault="00016F4D"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proofErr w:type="gramStart"/>
            <w:r w:rsidRPr="00E056F2">
              <w:rPr>
                <w:rFonts w:ascii="微软雅黑" w:eastAsia="微软雅黑" w:hAnsi="微软雅黑" w:hint="eastAsia"/>
                <w:kern w:val="0"/>
                <w:szCs w:val="21"/>
              </w:rPr>
              <w:t>邮</w:t>
            </w:r>
            <w:proofErr w:type="gramEnd"/>
            <w:r w:rsidRPr="00E056F2">
              <w:rPr>
                <w:rFonts w:ascii="微软雅黑" w:eastAsia="微软雅黑" w:hAnsi="微软雅黑" w:hint="eastAsia"/>
                <w:kern w:val="0"/>
                <w:szCs w:val="21"/>
              </w:rPr>
              <w:t xml:space="preserve">  编： </w:t>
            </w:r>
            <w:r w:rsidR="00992302" w:rsidRPr="00E056F2">
              <w:rPr>
                <w:rFonts w:ascii="微软雅黑" w:eastAsia="微软雅黑" w:hAnsi="微软雅黑" w:hint="eastAsia"/>
                <w:kern w:val="0"/>
                <w:szCs w:val="21"/>
              </w:rPr>
              <w:t>100070</w:t>
            </w:r>
          </w:p>
        </w:tc>
      </w:tr>
      <w:tr w:rsidR="00E056F2" w:rsidRPr="00E056F2" w:rsidTr="008F013A">
        <w:trPr>
          <w:trHeight w:val="397"/>
        </w:trPr>
        <w:tc>
          <w:tcPr>
            <w:tcW w:w="4962" w:type="dxa"/>
            <w:vAlign w:val="center"/>
          </w:tcPr>
          <w:p w:rsidR="00016F4D" w:rsidRPr="00E056F2" w:rsidRDefault="00016F4D" w:rsidP="004928AD">
            <w:pPr>
              <w:widowControl/>
              <w:tabs>
                <w:tab w:val="left" w:pos="5812"/>
                <w:tab w:val="left" w:pos="5954"/>
                <w:tab w:val="left" w:pos="6237"/>
              </w:tabs>
              <w:adjustRightInd w:val="0"/>
              <w:contextualSpacing/>
              <w:rPr>
                <w:rFonts w:ascii="微软雅黑" w:eastAsia="微软雅黑" w:hAnsi="微软雅黑"/>
                <w:kern w:val="0"/>
                <w:szCs w:val="21"/>
              </w:rPr>
            </w:pPr>
            <w:r w:rsidRPr="00E056F2">
              <w:rPr>
                <w:rFonts w:ascii="微软雅黑" w:eastAsia="微软雅黑" w:hAnsi="微软雅黑" w:hint="eastAsia"/>
                <w:szCs w:val="21"/>
              </w:rPr>
              <w:t>开户银行：</w:t>
            </w:r>
            <w:r w:rsidR="00D52DA4" w:rsidRPr="00E056F2">
              <w:rPr>
                <w:rFonts w:ascii="微软雅黑" w:eastAsia="微软雅黑" w:hAnsi="微软雅黑"/>
                <w:kern w:val="0"/>
                <w:szCs w:val="21"/>
              </w:rPr>
              <w:t xml:space="preserve"> </w:t>
            </w:r>
          </w:p>
        </w:tc>
        <w:tc>
          <w:tcPr>
            <w:tcW w:w="4677" w:type="dxa"/>
            <w:vAlign w:val="center"/>
          </w:tcPr>
          <w:p w:rsidR="00016F4D" w:rsidRPr="00E056F2" w:rsidRDefault="00016F4D"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r w:rsidRPr="00E056F2">
              <w:rPr>
                <w:rFonts w:ascii="微软雅黑" w:eastAsia="微软雅黑" w:hAnsi="微软雅黑" w:hint="eastAsia"/>
                <w:kern w:val="0"/>
                <w:szCs w:val="21"/>
              </w:rPr>
              <w:t xml:space="preserve">电  话： </w:t>
            </w:r>
            <w:r w:rsidR="00D00AAE" w:rsidRPr="00E056F2">
              <w:rPr>
                <w:rFonts w:ascii="微软雅黑" w:eastAsia="微软雅黑" w:hAnsi="微软雅黑" w:hint="eastAsia"/>
                <w:kern w:val="0"/>
                <w:szCs w:val="21"/>
              </w:rPr>
              <w:t>010-57178368  13511084034</w:t>
            </w:r>
          </w:p>
        </w:tc>
      </w:tr>
      <w:tr w:rsidR="00E056F2" w:rsidRPr="00E056F2" w:rsidTr="008F013A">
        <w:trPr>
          <w:trHeight w:val="397"/>
        </w:trPr>
        <w:tc>
          <w:tcPr>
            <w:tcW w:w="4962" w:type="dxa"/>
            <w:vAlign w:val="center"/>
          </w:tcPr>
          <w:p w:rsidR="00016F4D" w:rsidRPr="00E056F2" w:rsidRDefault="00016F4D" w:rsidP="004928AD">
            <w:pPr>
              <w:widowControl/>
              <w:tabs>
                <w:tab w:val="left" w:pos="5812"/>
                <w:tab w:val="left" w:pos="5954"/>
                <w:tab w:val="left" w:pos="6237"/>
              </w:tabs>
              <w:adjustRightInd w:val="0"/>
              <w:contextualSpacing/>
              <w:rPr>
                <w:rFonts w:ascii="微软雅黑" w:eastAsia="微软雅黑" w:hAnsi="微软雅黑"/>
                <w:kern w:val="0"/>
                <w:szCs w:val="21"/>
              </w:rPr>
            </w:pPr>
            <w:r w:rsidRPr="00E056F2">
              <w:rPr>
                <w:rFonts w:ascii="微软雅黑" w:eastAsia="微软雅黑" w:hAnsi="微软雅黑" w:hint="eastAsia"/>
                <w:szCs w:val="21"/>
              </w:rPr>
              <w:t>银行帐号：</w:t>
            </w:r>
          </w:p>
        </w:tc>
        <w:tc>
          <w:tcPr>
            <w:tcW w:w="4677" w:type="dxa"/>
            <w:vAlign w:val="center"/>
          </w:tcPr>
          <w:p w:rsidR="00016F4D" w:rsidRPr="00E056F2" w:rsidRDefault="00016F4D"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r w:rsidRPr="00E056F2">
              <w:rPr>
                <w:rFonts w:ascii="微软雅黑" w:eastAsia="微软雅黑" w:hAnsi="微软雅黑" w:hint="eastAsia"/>
                <w:kern w:val="0"/>
                <w:szCs w:val="21"/>
              </w:rPr>
              <w:t xml:space="preserve">传  真： </w:t>
            </w:r>
            <w:r w:rsidR="00D00AAE" w:rsidRPr="00E056F2">
              <w:rPr>
                <w:rFonts w:ascii="微软雅黑" w:eastAsia="微软雅黑" w:hAnsi="微软雅黑" w:hint="eastAsia"/>
                <w:kern w:val="0"/>
                <w:szCs w:val="21"/>
              </w:rPr>
              <w:t>010-83509698</w:t>
            </w:r>
          </w:p>
        </w:tc>
      </w:tr>
      <w:tr w:rsidR="00E056F2" w:rsidRPr="00E056F2" w:rsidTr="008F013A">
        <w:trPr>
          <w:trHeight w:val="397"/>
        </w:trPr>
        <w:tc>
          <w:tcPr>
            <w:tcW w:w="4962" w:type="dxa"/>
            <w:vAlign w:val="center"/>
          </w:tcPr>
          <w:p w:rsidR="00016F4D" w:rsidRPr="00E056F2" w:rsidRDefault="00016F4D" w:rsidP="004928AD">
            <w:pPr>
              <w:widowControl/>
              <w:tabs>
                <w:tab w:val="left" w:pos="5812"/>
                <w:tab w:val="left" w:pos="5954"/>
                <w:tab w:val="left" w:pos="6237"/>
              </w:tabs>
              <w:adjustRightInd w:val="0"/>
              <w:contextualSpacing/>
              <w:rPr>
                <w:rFonts w:ascii="微软雅黑" w:eastAsia="微软雅黑" w:hAnsi="微软雅黑"/>
                <w:kern w:val="0"/>
                <w:szCs w:val="21"/>
              </w:rPr>
            </w:pPr>
            <w:r w:rsidRPr="00E056F2">
              <w:rPr>
                <w:rFonts w:ascii="微软雅黑" w:eastAsia="微软雅黑" w:hAnsi="微软雅黑" w:hint="eastAsia"/>
                <w:szCs w:val="21"/>
              </w:rPr>
              <w:t>税    号：</w:t>
            </w:r>
            <w:r w:rsidR="003B0CBE" w:rsidRPr="00E056F2">
              <w:rPr>
                <w:rFonts w:ascii="微软雅黑" w:eastAsia="微软雅黑" w:hAnsi="微软雅黑" w:hint="eastAsia"/>
                <w:szCs w:val="21"/>
              </w:rPr>
              <w:t>110105579098851</w:t>
            </w:r>
          </w:p>
        </w:tc>
        <w:tc>
          <w:tcPr>
            <w:tcW w:w="4677" w:type="dxa"/>
            <w:vAlign w:val="center"/>
          </w:tcPr>
          <w:p w:rsidR="00016F4D" w:rsidRPr="00E056F2" w:rsidRDefault="00016F4D"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r w:rsidRPr="00E056F2">
              <w:rPr>
                <w:rFonts w:ascii="微软雅黑" w:eastAsia="微软雅黑" w:hAnsi="微软雅黑" w:hint="eastAsia"/>
                <w:kern w:val="0"/>
                <w:szCs w:val="21"/>
              </w:rPr>
              <w:t>开户银行：</w:t>
            </w:r>
            <w:r w:rsidR="00D00AAE" w:rsidRPr="00E056F2">
              <w:rPr>
                <w:rFonts w:ascii="微软雅黑" w:eastAsia="微软雅黑" w:hAnsi="微软雅黑" w:hint="eastAsia"/>
                <w:kern w:val="0"/>
                <w:szCs w:val="21"/>
              </w:rPr>
              <w:t>中国建设银行北京华威支行</w:t>
            </w:r>
          </w:p>
        </w:tc>
      </w:tr>
      <w:tr w:rsidR="00E056F2" w:rsidRPr="00E056F2" w:rsidTr="008F013A">
        <w:trPr>
          <w:trHeight w:val="397"/>
        </w:trPr>
        <w:tc>
          <w:tcPr>
            <w:tcW w:w="4962" w:type="dxa"/>
            <w:vAlign w:val="center"/>
          </w:tcPr>
          <w:p w:rsidR="00016F4D" w:rsidRPr="00E056F2" w:rsidRDefault="00016F4D" w:rsidP="004928AD">
            <w:pPr>
              <w:widowControl/>
              <w:tabs>
                <w:tab w:val="left" w:pos="5812"/>
                <w:tab w:val="left" w:pos="5954"/>
                <w:tab w:val="left" w:pos="6237"/>
              </w:tabs>
              <w:adjustRightInd w:val="0"/>
              <w:contextualSpacing/>
              <w:rPr>
                <w:rFonts w:ascii="微软雅黑" w:eastAsia="微软雅黑" w:hAnsi="微软雅黑"/>
                <w:kern w:val="0"/>
                <w:szCs w:val="21"/>
              </w:rPr>
            </w:pPr>
            <w:r w:rsidRPr="00E056F2">
              <w:rPr>
                <w:rFonts w:ascii="微软雅黑" w:eastAsia="微软雅黑" w:hAnsi="微软雅黑" w:hint="eastAsia"/>
                <w:kern w:val="0"/>
                <w:szCs w:val="21"/>
              </w:rPr>
              <w:t>发票类型：</w:t>
            </w:r>
            <w:r w:rsidR="00D52DA4" w:rsidRPr="00E056F2">
              <w:rPr>
                <w:rFonts w:ascii="微软雅黑" w:eastAsia="微软雅黑" w:hAnsi="微软雅黑"/>
                <w:kern w:val="0"/>
                <w:szCs w:val="21"/>
              </w:rPr>
              <w:t xml:space="preserve"> </w:t>
            </w:r>
            <w:r w:rsidR="00365D40" w:rsidRPr="00E056F2">
              <w:rPr>
                <w:rFonts w:ascii="微软雅黑" w:eastAsia="微软雅黑" w:hAnsi="微软雅黑" w:hint="eastAsia"/>
                <w:kern w:val="0"/>
                <w:szCs w:val="21"/>
              </w:rPr>
              <w:t>普通发票</w:t>
            </w:r>
          </w:p>
        </w:tc>
        <w:tc>
          <w:tcPr>
            <w:tcW w:w="4677" w:type="dxa"/>
            <w:vAlign w:val="center"/>
          </w:tcPr>
          <w:p w:rsidR="00016F4D" w:rsidRPr="00E056F2" w:rsidRDefault="00016F4D"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r w:rsidRPr="00E056F2">
              <w:rPr>
                <w:rFonts w:ascii="微软雅黑" w:eastAsia="微软雅黑" w:hAnsi="微软雅黑" w:hint="eastAsia"/>
                <w:kern w:val="0"/>
                <w:szCs w:val="21"/>
              </w:rPr>
              <w:t>银行账号：</w:t>
            </w:r>
            <w:r w:rsidR="00D00AAE" w:rsidRPr="00E056F2">
              <w:rPr>
                <w:rFonts w:ascii="微软雅黑" w:eastAsia="微软雅黑" w:hAnsi="微软雅黑"/>
                <w:kern w:val="0"/>
                <w:szCs w:val="21"/>
              </w:rPr>
              <w:t>11001070600053022690</w:t>
            </w:r>
          </w:p>
        </w:tc>
      </w:tr>
      <w:tr w:rsidR="00E056F2" w:rsidRPr="00E056F2" w:rsidTr="008F013A">
        <w:trPr>
          <w:trHeight w:val="397"/>
        </w:trPr>
        <w:tc>
          <w:tcPr>
            <w:tcW w:w="4962" w:type="dxa"/>
            <w:vAlign w:val="center"/>
          </w:tcPr>
          <w:p w:rsidR="00016F4D" w:rsidRPr="00E056F2" w:rsidRDefault="00016F4D"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r w:rsidRPr="00E056F2">
              <w:rPr>
                <w:rFonts w:ascii="微软雅黑" w:eastAsia="微软雅黑" w:hAnsi="微软雅黑" w:hint="eastAsia"/>
                <w:kern w:val="0"/>
                <w:szCs w:val="21"/>
              </w:rPr>
              <w:t>发票地址：</w:t>
            </w:r>
            <w:r w:rsidR="00D8697E" w:rsidRPr="00E056F2">
              <w:rPr>
                <w:rFonts w:ascii="微软雅黑" w:eastAsia="微软雅黑" w:hAnsi="微软雅黑" w:hint="eastAsia"/>
                <w:kern w:val="0"/>
                <w:szCs w:val="21"/>
              </w:rPr>
              <w:t>北京市内功教育科技有限责任公司</w:t>
            </w:r>
          </w:p>
        </w:tc>
        <w:tc>
          <w:tcPr>
            <w:tcW w:w="4677" w:type="dxa"/>
            <w:vAlign w:val="center"/>
          </w:tcPr>
          <w:p w:rsidR="00016F4D" w:rsidRPr="00E056F2" w:rsidRDefault="009545CC" w:rsidP="004928AD">
            <w:pPr>
              <w:widowControl/>
              <w:tabs>
                <w:tab w:val="left" w:pos="5812"/>
                <w:tab w:val="left" w:pos="5954"/>
                <w:tab w:val="left" w:pos="6237"/>
              </w:tabs>
              <w:adjustRightInd w:val="0"/>
              <w:ind w:rightChars="200" w:right="420"/>
              <w:contextualSpacing/>
              <w:rPr>
                <w:rFonts w:ascii="微软雅黑" w:eastAsia="微软雅黑" w:hAnsi="微软雅黑"/>
                <w:kern w:val="0"/>
                <w:szCs w:val="21"/>
              </w:rPr>
            </w:pPr>
            <w:r w:rsidRPr="00E056F2">
              <w:rPr>
                <w:rFonts w:ascii="微软雅黑" w:eastAsia="微软雅黑" w:hAnsi="微软雅黑" w:hint="eastAsia"/>
                <w:kern w:val="0"/>
                <w:szCs w:val="21"/>
              </w:rPr>
              <w:t>账户名称</w:t>
            </w:r>
            <w:r w:rsidR="00016F4D" w:rsidRPr="00E056F2">
              <w:rPr>
                <w:rFonts w:ascii="微软雅黑" w:eastAsia="微软雅黑" w:hAnsi="微软雅黑" w:hint="eastAsia"/>
                <w:kern w:val="0"/>
                <w:szCs w:val="21"/>
              </w:rPr>
              <w:t>：</w:t>
            </w:r>
            <w:r w:rsidR="006443E5" w:rsidRPr="00E056F2">
              <w:rPr>
                <w:rFonts w:ascii="微软雅黑" w:eastAsia="微软雅黑" w:hAnsi="微软雅黑" w:hint="eastAsia"/>
                <w:kern w:val="0"/>
                <w:szCs w:val="21"/>
              </w:rPr>
              <w:t>北京飞易腾科技有限公司</w:t>
            </w:r>
          </w:p>
        </w:tc>
      </w:tr>
    </w:tbl>
    <w:p w:rsidR="000A4F5E" w:rsidRPr="00E056F2" w:rsidRDefault="000A4F5E" w:rsidP="004928AD">
      <w:pPr>
        <w:adjustRightInd w:val="0"/>
        <w:contextualSpacing/>
        <w:rPr>
          <w:rFonts w:ascii="微软雅黑" w:eastAsia="微软雅黑" w:hAnsi="微软雅黑"/>
          <w:szCs w:val="21"/>
        </w:rPr>
      </w:pPr>
    </w:p>
    <w:p w:rsidR="000A4F5E" w:rsidRPr="00E056F2" w:rsidRDefault="000A4F5E" w:rsidP="0093545F">
      <w:pPr>
        <w:pStyle w:val="a5"/>
        <w:adjustRightInd w:val="0"/>
        <w:contextualSpacing/>
        <w:rPr>
          <w:rFonts w:ascii="微软雅黑" w:eastAsia="微软雅黑" w:hAnsi="微软雅黑"/>
        </w:rPr>
      </w:pPr>
      <w:r w:rsidRPr="00E056F2">
        <w:rPr>
          <w:rFonts w:ascii="微软雅黑" w:eastAsia="微软雅黑" w:hAnsi="微软雅黑" w:hint="eastAsia"/>
        </w:rPr>
        <w:t>上述甲、乙双方，经友好协商一致，就甲方委托乙方进行</w:t>
      </w:r>
      <w:r w:rsidR="000A2FAE" w:rsidRPr="00E056F2">
        <w:rPr>
          <w:rFonts w:ascii="微软雅黑" w:eastAsia="微软雅黑" w:hAnsi="微软雅黑" w:hint="eastAsia"/>
        </w:rPr>
        <w:t>APP</w:t>
      </w:r>
      <w:r w:rsidR="000A2FAE" w:rsidRPr="00E056F2">
        <w:rPr>
          <w:rFonts w:ascii="微软雅黑" w:eastAsia="微软雅黑" w:hAnsi="微软雅黑"/>
        </w:rPr>
        <w:t>软件</w:t>
      </w:r>
      <w:r w:rsidR="0093545F" w:rsidRPr="00E056F2">
        <w:rPr>
          <w:rFonts w:ascii="微软雅黑" w:eastAsia="微软雅黑" w:hAnsi="微软雅黑" w:hint="eastAsia"/>
        </w:rPr>
        <w:t>和网站</w:t>
      </w:r>
      <w:r w:rsidR="000A2FAE" w:rsidRPr="00E056F2">
        <w:rPr>
          <w:rFonts w:ascii="微软雅黑" w:eastAsia="微软雅黑" w:hAnsi="微软雅黑" w:hint="eastAsia"/>
        </w:rPr>
        <w:t>开发</w:t>
      </w:r>
      <w:r w:rsidRPr="00E056F2">
        <w:rPr>
          <w:rFonts w:ascii="微软雅黑" w:eastAsia="微软雅黑" w:hAnsi="微软雅黑" w:hint="eastAsia"/>
        </w:rPr>
        <w:t>事宜达成以下协议。双方申明，双方都已理解并认可了本合同的所有内容，同意承担各自应承担的权利和义务，忠实地履行本合同。</w:t>
      </w:r>
    </w:p>
    <w:p w:rsidR="000A4F5E" w:rsidRPr="00E056F2" w:rsidRDefault="000A4F5E" w:rsidP="004928AD">
      <w:pPr>
        <w:adjustRightInd w:val="0"/>
        <w:contextualSpacing/>
        <w:rPr>
          <w:rFonts w:ascii="微软雅黑" w:eastAsia="微软雅黑" w:hAnsi="微软雅黑"/>
          <w:szCs w:val="21"/>
        </w:rPr>
      </w:pPr>
      <w:r w:rsidRPr="00E056F2">
        <w:rPr>
          <w:rFonts w:ascii="微软雅黑" w:eastAsia="微软雅黑" w:hAnsi="微软雅黑"/>
          <w:szCs w:val="21"/>
        </w:rPr>
        <w:t xml:space="preserve">   </w:t>
      </w:r>
      <w:r w:rsidRPr="00E056F2">
        <w:rPr>
          <w:rFonts w:ascii="微软雅黑" w:eastAsia="微软雅黑" w:hAnsi="微软雅黑" w:hint="eastAsia"/>
          <w:szCs w:val="21"/>
        </w:rPr>
        <w:t xml:space="preserve"> </w:t>
      </w:r>
      <w:r w:rsidRPr="00E056F2">
        <w:rPr>
          <w:rFonts w:ascii="微软雅黑" w:eastAsia="微软雅黑" w:hAnsi="微软雅黑" w:hint="eastAsia"/>
          <w:b/>
          <w:szCs w:val="21"/>
        </w:rPr>
        <w:t>第一条</w:t>
      </w:r>
      <w:r w:rsidRPr="00E056F2">
        <w:rPr>
          <w:rFonts w:ascii="微软雅黑" w:eastAsia="微软雅黑" w:hAnsi="微软雅黑"/>
          <w:szCs w:val="21"/>
        </w:rPr>
        <w:t xml:space="preserve"> </w:t>
      </w:r>
      <w:r w:rsidRPr="00E056F2">
        <w:rPr>
          <w:rFonts w:ascii="微软雅黑" w:eastAsia="微软雅黑" w:hAnsi="微软雅黑" w:hint="eastAsia"/>
          <w:szCs w:val="21"/>
        </w:rPr>
        <w:t>甲方委托乙方为甲方</w:t>
      </w:r>
      <w:r w:rsidR="00D8697E" w:rsidRPr="00E056F2">
        <w:rPr>
          <w:rFonts w:ascii="微软雅黑" w:eastAsia="微软雅黑" w:hAnsi="微软雅黑" w:hint="eastAsia"/>
          <w:szCs w:val="21"/>
        </w:rPr>
        <w:t>APP、</w:t>
      </w:r>
      <w:r w:rsidRPr="00E056F2">
        <w:rPr>
          <w:rFonts w:ascii="微软雅黑" w:eastAsia="微软雅黑" w:hAnsi="微软雅黑" w:hint="eastAsia"/>
          <w:szCs w:val="21"/>
        </w:rPr>
        <w:t>网站进行有关的策划、设计和制作。本合同</w:t>
      </w:r>
      <w:r w:rsidR="00486DF2" w:rsidRPr="00E056F2">
        <w:rPr>
          <w:rFonts w:ascii="微软雅黑" w:eastAsia="微软雅黑" w:hAnsi="微软雅黑" w:hint="eastAsia"/>
        </w:rPr>
        <w:t>APP</w:t>
      </w:r>
      <w:r w:rsidR="0093545F" w:rsidRPr="00E056F2">
        <w:rPr>
          <w:rFonts w:ascii="微软雅黑" w:eastAsia="微软雅黑" w:hAnsi="微软雅黑" w:hint="eastAsia"/>
        </w:rPr>
        <w:t>软件</w:t>
      </w:r>
      <w:r w:rsidR="00D8697E" w:rsidRPr="00E056F2">
        <w:rPr>
          <w:rFonts w:ascii="微软雅黑" w:eastAsia="微软雅黑" w:hAnsi="微软雅黑" w:hint="eastAsia"/>
        </w:rPr>
        <w:t>、网站</w:t>
      </w:r>
      <w:r w:rsidR="00486DF2" w:rsidRPr="00E056F2">
        <w:rPr>
          <w:rFonts w:ascii="微软雅黑" w:eastAsia="微软雅黑" w:hAnsi="微软雅黑" w:hint="eastAsia"/>
        </w:rPr>
        <w:t>开发</w:t>
      </w:r>
      <w:r w:rsidRPr="00E056F2">
        <w:rPr>
          <w:rFonts w:ascii="微软雅黑" w:eastAsia="微软雅黑" w:hAnsi="微软雅黑" w:hint="eastAsia"/>
          <w:szCs w:val="21"/>
        </w:rPr>
        <w:t>项目的内容、工作进度与安排、数量、价款、交付和验收方式等由附件载明。</w:t>
      </w:r>
    </w:p>
    <w:p w:rsidR="000A4F5E" w:rsidRPr="00E056F2" w:rsidRDefault="000A4F5E" w:rsidP="004928AD">
      <w:pPr>
        <w:adjustRightInd w:val="0"/>
        <w:contextualSpacing/>
        <w:rPr>
          <w:rFonts w:ascii="微软雅黑" w:eastAsia="微软雅黑" w:hAnsi="微软雅黑"/>
          <w:szCs w:val="21"/>
        </w:rPr>
      </w:pPr>
    </w:p>
    <w:p w:rsidR="000A4F5E" w:rsidRPr="00E056F2" w:rsidRDefault="00234D54" w:rsidP="00234D54">
      <w:pPr>
        <w:adjustRightInd w:val="0"/>
        <w:ind w:firstLineChars="200" w:firstLine="420"/>
        <w:contextualSpacing/>
        <w:rPr>
          <w:rFonts w:ascii="微软雅黑" w:eastAsia="微软雅黑" w:hAnsi="微软雅黑"/>
          <w:szCs w:val="21"/>
        </w:rPr>
      </w:pPr>
      <w:r w:rsidRPr="00E056F2">
        <w:rPr>
          <w:rFonts w:ascii="微软雅黑" w:eastAsia="微软雅黑" w:hAnsi="微软雅黑" w:hint="eastAsia"/>
          <w:b/>
          <w:szCs w:val="21"/>
        </w:rPr>
        <w:t xml:space="preserve">第二条 </w:t>
      </w:r>
      <w:r w:rsidRPr="00E056F2">
        <w:rPr>
          <w:rFonts w:ascii="微软雅黑" w:eastAsia="微软雅黑" w:hAnsi="微软雅黑" w:hint="eastAsia"/>
          <w:szCs w:val="21"/>
        </w:rPr>
        <w:t xml:space="preserve"> </w:t>
      </w:r>
      <w:r w:rsidR="000A4F5E" w:rsidRPr="00E056F2">
        <w:rPr>
          <w:rFonts w:ascii="微软雅黑" w:eastAsia="微软雅黑" w:hAnsi="微软雅黑" w:hint="eastAsia"/>
          <w:szCs w:val="21"/>
        </w:rPr>
        <w:t>双方的基本权利和基本义务</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2-1甲方的基本权利和基本义务</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2-1-1甲方应根据本合同</w:t>
      </w:r>
      <w:r w:rsidR="000031F5" w:rsidRPr="00E056F2">
        <w:rPr>
          <w:rFonts w:ascii="微软雅黑" w:eastAsia="微软雅黑" w:hAnsi="微软雅黑" w:hint="eastAsia"/>
        </w:rPr>
        <w:t>APP</w:t>
      </w:r>
      <w:r w:rsidR="0093545F" w:rsidRPr="00E056F2">
        <w:rPr>
          <w:rFonts w:ascii="微软雅黑" w:eastAsia="微软雅黑" w:hAnsi="微软雅黑" w:hint="eastAsia"/>
        </w:rPr>
        <w:t>软件</w:t>
      </w:r>
      <w:r w:rsidR="00D8697E" w:rsidRPr="00E056F2">
        <w:rPr>
          <w:rFonts w:ascii="微软雅黑" w:eastAsia="微软雅黑" w:hAnsi="微软雅黑" w:hint="eastAsia"/>
        </w:rPr>
        <w:t>、网站</w:t>
      </w:r>
      <w:r w:rsidR="000031F5" w:rsidRPr="00E056F2">
        <w:rPr>
          <w:rFonts w:ascii="微软雅黑" w:eastAsia="微软雅黑" w:hAnsi="微软雅黑" w:hint="eastAsia"/>
        </w:rPr>
        <w:t>开发</w:t>
      </w:r>
      <w:r w:rsidRPr="00E056F2">
        <w:rPr>
          <w:rFonts w:ascii="微软雅黑" w:eastAsia="微软雅黑" w:hAnsi="微软雅黑" w:hint="eastAsia"/>
          <w:szCs w:val="21"/>
        </w:rPr>
        <w:t>项目的实际需要和乙方的要求提供协助，并提供相关的材料及图片等。甲方保证提供的所有资料完整、真实、合法，图片清晰、文字材料应为电子文档格式。</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lastRenderedPageBreak/>
        <w:t>2-1-2甲方承诺，向乙方提供的内容、资料等不会侵犯任何第三方的权利，若发生侵犯第三方权利的情形，由甲方承担全部责任。因甲方使用本合同标的给第三人造成损害的，由甲方自行承担责任。</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2-1-3甲方同意，本合同的签署意味着甲方授权乙方在履行本合同时可以使用甲方的名称、商标、域名、企业标志等，但此等使用不能损害甲方的利益。</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2-1-4甲方在使用</w:t>
      </w:r>
      <w:r w:rsidR="004B11CA" w:rsidRPr="00E056F2">
        <w:rPr>
          <w:rFonts w:ascii="微软雅黑" w:eastAsia="微软雅黑" w:hAnsi="微软雅黑" w:hint="eastAsia"/>
          <w:szCs w:val="21"/>
        </w:rPr>
        <w:t>软件</w:t>
      </w:r>
      <w:r w:rsidR="004B11CA" w:rsidRPr="00E056F2">
        <w:rPr>
          <w:rFonts w:ascii="微软雅黑" w:eastAsia="微软雅黑" w:hAnsi="微软雅黑"/>
          <w:szCs w:val="21"/>
        </w:rPr>
        <w:t>开发</w:t>
      </w:r>
      <w:r w:rsidR="004B11CA" w:rsidRPr="00E056F2">
        <w:rPr>
          <w:rFonts w:ascii="微软雅黑" w:eastAsia="微软雅黑" w:hAnsi="微软雅黑" w:hint="eastAsia"/>
          <w:szCs w:val="21"/>
        </w:rPr>
        <w:t>完成</w:t>
      </w:r>
      <w:r w:rsidRPr="00E056F2">
        <w:rPr>
          <w:rFonts w:ascii="微软雅黑" w:eastAsia="微软雅黑" w:hAnsi="微软雅黑" w:hint="eastAsia"/>
          <w:szCs w:val="21"/>
        </w:rPr>
        <w:t>时，应当注意符合国家法律规定和社会公共利益，特别地，应当严格遵守</w:t>
      </w:r>
      <w:r w:rsidRPr="00E056F2">
        <w:rPr>
          <w:rStyle w:val="p91"/>
          <w:rFonts w:ascii="微软雅黑" w:eastAsia="微软雅黑" w:hAnsi="微软雅黑" w:hint="eastAsia"/>
          <w:sz w:val="21"/>
          <w:szCs w:val="21"/>
        </w:rPr>
        <w:t>《计算机信息网络国际联网安全保护管理办法》《中华人民共和国计算机信息网络国际联网管理暂行规定》《中华人民共和国计算机信息系统安全保护条例》《中华人民共和国电信条例》《全国人大常委会关于维护互联网安全的决定》、《互联网信息服务管理办法》、《互联网电子公告服务管理规定》、《互联网站从事登载新闻业务管理暂行规定》、《互联网等信息网络传播视听节目管理办法》、《互联网文化管理暂行规定》和国家其他有关法律、法规、行政规章，不得利用网站制作、复制、发布、传播任何法律法规禁止的有害信息。</w:t>
      </w:r>
      <w:r w:rsidRPr="00E056F2">
        <w:rPr>
          <w:rFonts w:ascii="微软雅黑" w:eastAsia="微软雅黑" w:hAnsi="微软雅黑" w:hint="eastAsia"/>
          <w:szCs w:val="21"/>
        </w:rPr>
        <w:t>如果甲方利用本合同服务进行的经营活动需要获得国家有关部门的认可或批准的，甲方应获得该有关的认可或批准。甲方应对违反本条规定所引起的问题及产生的影响、后果承担全部责任。</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2-1-5按本合同约定按时支付费用；</w:t>
      </w:r>
    </w:p>
    <w:p w:rsidR="000A4F5E" w:rsidRPr="00E056F2" w:rsidRDefault="000A4F5E" w:rsidP="004928AD">
      <w:pPr>
        <w:adjustRightInd w:val="0"/>
        <w:ind w:left="435"/>
        <w:contextualSpacing/>
        <w:rPr>
          <w:rFonts w:ascii="微软雅黑" w:eastAsia="微软雅黑" w:hAnsi="微软雅黑"/>
          <w:szCs w:val="21"/>
          <w:u w:val="single"/>
        </w:rPr>
      </w:pPr>
      <w:r w:rsidRPr="00E056F2">
        <w:rPr>
          <w:rFonts w:ascii="微软雅黑" w:eastAsia="微软雅黑" w:hAnsi="微软雅黑" w:hint="eastAsia"/>
          <w:szCs w:val="21"/>
        </w:rPr>
        <w:t>2-1-6甲方应派专人负责与乙方联络、协调，甲方指派的联系人为：</w:t>
      </w:r>
      <w:r w:rsidRPr="00E056F2">
        <w:rPr>
          <w:rFonts w:ascii="微软雅黑" w:eastAsia="微软雅黑" w:hAnsi="微软雅黑" w:hint="eastAsia"/>
          <w:szCs w:val="21"/>
          <w:u w:val="single"/>
        </w:rPr>
        <w:t xml:space="preserve"> </w:t>
      </w:r>
      <w:r w:rsidR="008F013A" w:rsidRPr="00E056F2">
        <w:rPr>
          <w:rFonts w:ascii="微软雅黑" w:eastAsia="微软雅黑" w:hAnsi="微软雅黑" w:hint="eastAsia"/>
          <w:szCs w:val="21"/>
          <w:u w:val="single"/>
        </w:rPr>
        <w:t xml:space="preserve"> </w:t>
      </w:r>
      <w:r w:rsidR="00D8697E" w:rsidRPr="00E056F2">
        <w:rPr>
          <w:rFonts w:ascii="微软雅黑" w:eastAsia="微软雅黑" w:hAnsi="微软雅黑" w:hint="eastAsia"/>
          <w:szCs w:val="21"/>
          <w:u w:val="single"/>
        </w:rPr>
        <w:t>莫红波</w:t>
      </w:r>
      <w:r w:rsidR="008F013A" w:rsidRPr="00E056F2">
        <w:rPr>
          <w:rFonts w:ascii="微软雅黑" w:eastAsia="微软雅黑" w:hAnsi="微软雅黑" w:hint="eastAsia"/>
          <w:szCs w:val="21"/>
          <w:u w:val="single"/>
        </w:rPr>
        <w:t xml:space="preserve"> </w:t>
      </w:r>
      <w:r w:rsidR="00357180" w:rsidRPr="00E056F2">
        <w:rPr>
          <w:rFonts w:ascii="微软雅黑" w:eastAsia="微软雅黑" w:hAnsi="微软雅黑" w:hint="eastAsia"/>
          <w:szCs w:val="21"/>
          <w:u w:val="single"/>
        </w:rPr>
        <w:t xml:space="preserve">       </w:t>
      </w:r>
      <w:r w:rsidRPr="00E056F2">
        <w:rPr>
          <w:rFonts w:ascii="微软雅黑" w:eastAsia="微软雅黑" w:hAnsi="微软雅黑" w:hint="eastAsia"/>
          <w:szCs w:val="21"/>
          <w:u w:val="single"/>
        </w:rPr>
        <w:t xml:space="preserve"> </w:t>
      </w:r>
      <w:r w:rsidR="008F013A" w:rsidRPr="00E056F2">
        <w:rPr>
          <w:rFonts w:ascii="微软雅黑" w:eastAsia="微软雅黑" w:hAnsi="微软雅黑" w:hint="eastAsia"/>
          <w:szCs w:val="21"/>
          <w:u w:val="single"/>
        </w:rPr>
        <w:t xml:space="preserve"> </w:t>
      </w:r>
      <w:r w:rsidRPr="00E056F2">
        <w:rPr>
          <w:rFonts w:ascii="微软雅黑" w:eastAsia="微软雅黑" w:hAnsi="微软雅黑" w:hint="eastAsia"/>
          <w:szCs w:val="21"/>
          <w:u w:val="single"/>
        </w:rPr>
        <w:t xml:space="preserve"> </w:t>
      </w:r>
      <w:r w:rsidRPr="00E056F2">
        <w:rPr>
          <w:rFonts w:ascii="微软雅黑" w:eastAsia="微软雅黑" w:hAnsi="微软雅黑" w:hint="eastAsia"/>
          <w:szCs w:val="21"/>
        </w:rPr>
        <w:t xml:space="preserve"> ，联系方式为：</w:t>
      </w:r>
      <w:r w:rsidRPr="00E056F2">
        <w:rPr>
          <w:rFonts w:ascii="微软雅黑" w:eastAsia="微软雅黑" w:hAnsi="微软雅黑" w:hint="eastAsia"/>
          <w:szCs w:val="21"/>
          <w:u w:val="single"/>
        </w:rPr>
        <w:t xml:space="preserve">  </w:t>
      </w:r>
      <w:r w:rsidR="00D8697E" w:rsidRPr="00E056F2">
        <w:rPr>
          <w:rFonts w:ascii="微软雅黑" w:eastAsia="微软雅黑" w:hAnsi="微软雅黑" w:hint="eastAsia"/>
          <w:szCs w:val="21"/>
          <w:u w:val="single"/>
        </w:rPr>
        <w:t>010-65796181    18301392523</w:t>
      </w:r>
      <w:r w:rsidR="00357180" w:rsidRPr="00E056F2">
        <w:rPr>
          <w:rFonts w:ascii="微软雅黑" w:eastAsia="微软雅黑" w:hAnsi="微软雅黑" w:hint="eastAsia"/>
          <w:szCs w:val="21"/>
          <w:u w:val="single"/>
        </w:rPr>
        <w:t xml:space="preserve">                    </w:t>
      </w:r>
      <w:r w:rsidRPr="00E056F2">
        <w:rPr>
          <w:rFonts w:ascii="微软雅黑" w:eastAsia="微软雅黑" w:hAnsi="微软雅黑" w:hint="eastAsia"/>
          <w:szCs w:val="21"/>
          <w:u w:val="single"/>
        </w:rPr>
        <w:t xml:space="preserve">  </w:t>
      </w:r>
      <w:r w:rsidR="00357180" w:rsidRPr="00E056F2">
        <w:rPr>
          <w:rFonts w:ascii="微软雅黑" w:eastAsia="微软雅黑" w:hAnsi="微软雅黑" w:hint="eastAsia"/>
          <w:szCs w:val="21"/>
          <w:u w:val="single"/>
        </w:rPr>
        <w:t xml:space="preserve">            </w:t>
      </w:r>
      <w:r w:rsidR="008F013A" w:rsidRPr="00E056F2">
        <w:rPr>
          <w:rFonts w:ascii="微软雅黑" w:eastAsia="微软雅黑" w:hAnsi="微软雅黑" w:hint="eastAsia"/>
          <w:szCs w:val="21"/>
          <w:u w:val="single"/>
        </w:rPr>
        <w:t xml:space="preserve">  </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2-1-7如甲方需要乙方提供域名服务、放置网站的服务器空间或需要乙方提供其他系统软件、技术支持等，双方可另行签署其他协议进行约定，附件中另有约定除外。</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2-2 乙方的基本权利和义务</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2-2-1按照本合同约定完成</w:t>
      </w:r>
      <w:r w:rsidR="002E23C2" w:rsidRPr="00E056F2">
        <w:rPr>
          <w:rFonts w:ascii="微软雅黑" w:eastAsia="微软雅黑" w:hAnsi="微软雅黑" w:hint="eastAsia"/>
        </w:rPr>
        <w:t>APP</w:t>
      </w:r>
      <w:r w:rsidR="0093545F" w:rsidRPr="00E056F2">
        <w:rPr>
          <w:rFonts w:ascii="微软雅黑" w:eastAsia="微软雅黑" w:hAnsi="微软雅黑" w:hint="eastAsia"/>
        </w:rPr>
        <w:t>软件</w:t>
      </w:r>
      <w:r w:rsidR="00D8697E" w:rsidRPr="00E056F2">
        <w:rPr>
          <w:rFonts w:ascii="微软雅黑" w:eastAsia="微软雅黑" w:hAnsi="微软雅黑" w:hint="eastAsia"/>
        </w:rPr>
        <w:t>、网站</w:t>
      </w:r>
      <w:r w:rsidR="002E23C2" w:rsidRPr="00E056F2">
        <w:rPr>
          <w:rFonts w:ascii="微软雅黑" w:eastAsia="微软雅黑" w:hAnsi="微软雅黑" w:hint="eastAsia"/>
        </w:rPr>
        <w:t>开发</w:t>
      </w:r>
      <w:r w:rsidRPr="00E056F2">
        <w:rPr>
          <w:rFonts w:ascii="微软雅黑" w:eastAsia="微软雅黑" w:hAnsi="微软雅黑" w:hint="eastAsia"/>
          <w:szCs w:val="21"/>
        </w:rPr>
        <w:t>工作，具体工作详见合同附件；</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 xml:space="preserve">2-2-2按照本合同规定收取费用； </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2-2-3根据甲方的要求帮助甲方举办培训和技术咨询，具体的操作方式等内容，双方可另行协商；</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2-2-4乙方将派专人负责与甲方联络、协调，乙方指派的联系人为：</w:t>
      </w:r>
      <w:r w:rsidRPr="00E056F2">
        <w:rPr>
          <w:rFonts w:ascii="微软雅黑" w:eastAsia="微软雅黑" w:hAnsi="微软雅黑" w:hint="eastAsia"/>
          <w:szCs w:val="21"/>
          <w:u w:val="single"/>
        </w:rPr>
        <w:t xml:space="preserve">     </w:t>
      </w:r>
      <w:proofErr w:type="gramStart"/>
      <w:r w:rsidRPr="00E056F2">
        <w:rPr>
          <w:rFonts w:ascii="微软雅黑" w:eastAsia="微软雅黑" w:hAnsi="微软雅黑" w:hint="eastAsia"/>
          <w:szCs w:val="21"/>
          <w:u w:val="single"/>
        </w:rPr>
        <w:t>付裕</w:t>
      </w:r>
      <w:proofErr w:type="gramEnd"/>
      <w:r w:rsidRPr="00E056F2">
        <w:rPr>
          <w:rFonts w:ascii="微软雅黑" w:eastAsia="微软雅黑" w:hAnsi="微软雅黑" w:hint="eastAsia"/>
          <w:szCs w:val="21"/>
          <w:u w:val="single"/>
        </w:rPr>
        <w:t xml:space="preserve">         </w:t>
      </w:r>
      <w:r w:rsidRPr="00E056F2">
        <w:rPr>
          <w:rFonts w:ascii="微软雅黑" w:eastAsia="微软雅黑" w:hAnsi="微软雅黑" w:hint="eastAsia"/>
          <w:szCs w:val="21"/>
        </w:rPr>
        <w:t>，联系</w:t>
      </w:r>
      <w:r w:rsidRPr="00E056F2">
        <w:rPr>
          <w:rFonts w:ascii="微软雅黑" w:eastAsia="微软雅黑" w:hAnsi="微软雅黑" w:hint="eastAsia"/>
          <w:szCs w:val="21"/>
        </w:rPr>
        <w:lastRenderedPageBreak/>
        <w:t>方式为：</w:t>
      </w:r>
      <w:r w:rsidRPr="00E056F2">
        <w:rPr>
          <w:rFonts w:ascii="微软雅黑" w:eastAsia="微软雅黑" w:hAnsi="微软雅黑" w:hint="eastAsia"/>
          <w:szCs w:val="21"/>
          <w:u w:val="single"/>
        </w:rPr>
        <w:t xml:space="preserve">     13511084034           010-57178368        </w:t>
      </w:r>
    </w:p>
    <w:p w:rsidR="000A4F5E" w:rsidRPr="00E056F2" w:rsidRDefault="000A4F5E" w:rsidP="00163B70">
      <w:pPr>
        <w:numPr>
          <w:ilvl w:val="0"/>
          <w:numId w:val="5"/>
        </w:numPr>
        <w:adjustRightInd w:val="0"/>
        <w:spacing w:beforeLines="50" w:before="143"/>
        <w:contextualSpacing/>
        <w:jc w:val="left"/>
        <w:rPr>
          <w:rFonts w:ascii="微软雅黑" w:eastAsia="微软雅黑" w:hAnsi="微软雅黑"/>
          <w:szCs w:val="21"/>
        </w:rPr>
      </w:pPr>
      <w:r w:rsidRPr="00E056F2">
        <w:rPr>
          <w:rFonts w:ascii="微软雅黑" w:eastAsia="微软雅黑" w:hAnsi="微软雅黑" w:hint="eastAsia"/>
          <w:szCs w:val="21"/>
        </w:rPr>
        <w:t>2-2-5</w:t>
      </w:r>
      <w:r w:rsidR="005B7B4A" w:rsidRPr="00E056F2">
        <w:rPr>
          <w:rFonts w:ascii="微软雅黑" w:eastAsia="微软雅黑" w:hAnsi="微软雅黑" w:hint="eastAsia"/>
        </w:rPr>
        <w:t>APP</w:t>
      </w:r>
      <w:r w:rsidR="0093545F" w:rsidRPr="00E056F2">
        <w:rPr>
          <w:rFonts w:ascii="微软雅黑" w:eastAsia="微软雅黑" w:hAnsi="微软雅黑" w:hint="eastAsia"/>
        </w:rPr>
        <w:t>软件</w:t>
      </w:r>
      <w:r w:rsidR="00D8697E" w:rsidRPr="00E056F2">
        <w:rPr>
          <w:rFonts w:ascii="微软雅黑" w:eastAsia="微软雅黑" w:hAnsi="微软雅黑" w:hint="eastAsia"/>
        </w:rPr>
        <w:t>、网站</w:t>
      </w:r>
      <w:r w:rsidR="005B7B4A" w:rsidRPr="00E056F2">
        <w:rPr>
          <w:rFonts w:ascii="微软雅黑" w:eastAsia="微软雅黑" w:hAnsi="微软雅黑" w:hint="eastAsia"/>
        </w:rPr>
        <w:t>开发</w:t>
      </w:r>
      <w:r w:rsidRPr="00E056F2">
        <w:rPr>
          <w:rFonts w:ascii="微软雅黑" w:eastAsia="微软雅黑" w:hAnsi="微软雅黑" w:hint="eastAsia"/>
          <w:szCs w:val="21"/>
        </w:rPr>
        <w:t>的工作完成</w:t>
      </w:r>
      <w:r w:rsidR="00D8697E" w:rsidRPr="00E056F2">
        <w:rPr>
          <w:rFonts w:ascii="微软雅黑" w:eastAsia="微软雅黑" w:hAnsi="微软雅黑" w:hint="eastAsia"/>
          <w:szCs w:val="21"/>
        </w:rPr>
        <w:t>并得到甲方确认，</w:t>
      </w:r>
      <w:r w:rsidR="00805E85" w:rsidRPr="00E056F2">
        <w:rPr>
          <w:rFonts w:ascii="微软雅黑" w:eastAsia="微软雅黑" w:hAnsi="微软雅黑" w:hint="eastAsia"/>
          <w:szCs w:val="21"/>
        </w:rPr>
        <w:t>并</w:t>
      </w:r>
      <w:r w:rsidR="00234D54" w:rsidRPr="00E056F2">
        <w:rPr>
          <w:rFonts w:ascii="微软雅黑" w:eastAsia="微软雅黑" w:hAnsi="微软雅黑" w:hint="eastAsia"/>
          <w:szCs w:val="21"/>
        </w:rPr>
        <w:t>发布</w:t>
      </w:r>
      <w:r w:rsidR="00805E85" w:rsidRPr="00E056F2">
        <w:rPr>
          <w:rFonts w:ascii="微软雅黑" w:eastAsia="微软雅黑" w:hAnsi="微软雅黑" w:hint="eastAsia"/>
          <w:szCs w:val="21"/>
        </w:rPr>
        <w:t>到</w:t>
      </w:r>
      <w:r w:rsidR="00234D54" w:rsidRPr="00E056F2">
        <w:rPr>
          <w:rFonts w:ascii="微软雅黑" w:eastAsia="微软雅黑" w:hAnsi="微软雅黑" w:hint="eastAsia"/>
          <w:szCs w:val="21"/>
        </w:rPr>
        <w:t>各大</w:t>
      </w:r>
      <w:r w:rsidR="00805E85" w:rsidRPr="00E056F2">
        <w:rPr>
          <w:rFonts w:ascii="微软雅黑" w:eastAsia="微软雅黑" w:hAnsi="微软雅黑" w:hint="eastAsia"/>
          <w:szCs w:val="21"/>
        </w:rPr>
        <w:t>APP应用商店后，</w:t>
      </w:r>
      <w:r w:rsidR="00D8697E" w:rsidRPr="00E056F2">
        <w:rPr>
          <w:rFonts w:ascii="微软雅黑" w:eastAsia="微软雅黑" w:hAnsi="微软雅黑" w:hint="eastAsia"/>
          <w:szCs w:val="21"/>
        </w:rPr>
        <w:t>甲方</w:t>
      </w:r>
      <w:r w:rsidR="00805E85" w:rsidRPr="00E056F2">
        <w:rPr>
          <w:rFonts w:ascii="微软雅黑" w:eastAsia="微软雅黑" w:hAnsi="微软雅黑" w:hint="eastAsia"/>
          <w:szCs w:val="21"/>
        </w:rPr>
        <w:t>通过一品威客网站</w:t>
      </w:r>
      <w:r w:rsidRPr="00E056F2">
        <w:rPr>
          <w:rFonts w:ascii="微软雅黑" w:eastAsia="微软雅黑" w:hAnsi="微软雅黑" w:hint="eastAsia"/>
          <w:szCs w:val="21"/>
        </w:rPr>
        <w:t>支付</w:t>
      </w:r>
      <w:r w:rsidR="00D8697E" w:rsidRPr="00E056F2">
        <w:rPr>
          <w:rFonts w:ascii="微软雅黑" w:eastAsia="微软雅黑" w:hAnsi="微软雅黑" w:hint="eastAsia"/>
          <w:szCs w:val="21"/>
        </w:rPr>
        <w:t>本合同</w:t>
      </w:r>
      <w:r w:rsidR="006204DA" w:rsidRPr="00E056F2">
        <w:rPr>
          <w:rFonts w:ascii="微软雅黑" w:eastAsia="微软雅黑" w:hAnsi="微软雅黑" w:hint="eastAsia"/>
          <w:szCs w:val="21"/>
        </w:rPr>
        <w:t>首</w:t>
      </w:r>
      <w:r w:rsidR="00D8697E" w:rsidRPr="00E056F2">
        <w:rPr>
          <w:rFonts w:ascii="微软雅黑" w:eastAsia="微软雅黑" w:hAnsi="微软雅黑" w:hint="eastAsia"/>
          <w:szCs w:val="21"/>
        </w:rPr>
        <w:t>款项（一万元</w:t>
      </w:r>
      <w:r w:rsidR="00A6308F" w:rsidRPr="00E056F2">
        <w:rPr>
          <w:rFonts w:ascii="微软雅黑" w:eastAsia="微软雅黑" w:hAnsi="微软雅黑" w:hint="eastAsia"/>
          <w:szCs w:val="21"/>
        </w:rPr>
        <w:t>，包含发票税费，下同</w:t>
      </w:r>
      <w:r w:rsidR="00D8697E" w:rsidRPr="00E056F2">
        <w:rPr>
          <w:rFonts w:ascii="微软雅黑" w:eastAsia="微软雅黑" w:hAnsi="微软雅黑" w:hint="eastAsia"/>
          <w:szCs w:val="21"/>
        </w:rPr>
        <w:t>），</w:t>
      </w:r>
      <w:r w:rsidR="00805E85" w:rsidRPr="00E056F2">
        <w:rPr>
          <w:rFonts w:ascii="微软雅黑" w:eastAsia="微软雅黑" w:hAnsi="微软雅黑" w:hint="eastAsia"/>
          <w:szCs w:val="21"/>
        </w:rPr>
        <w:t>在</w:t>
      </w:r>
      <w:r w:rsidR="00613C1E" w:rsidRPr="00E056F2">
        <w:rPr>
          <w:rFonts w:ascii="微软雅黑" w:eastAsia="微软雅黑" w:hAnsi="微软雅黑" w:hint="eastAsia"/>
          <w:szCs w:val="21"/>
        </w:rPr>
        <w:t>3个月+15天内结</w:t>
      </w:r>
      <w:r w:rsidR="00D8697E" w:rsidRPr="00E056F2">
        <w:rPr>
          <w:rFonts w:ascii="微软雅黑" w:eastAsia="微软雅黑" w:hAnsi="微软雅黑" w:hint="eastAsia"/>
          <w:szCs w:val="21"/>
        </w:rPr>
        <w:t>余款（</w:t>
      </w:r>
      <w:r w:rsidR="00805E85" w:rsidRPr="00E056F2">
        <w:rPr>
          <w:rFonts w:ascii="微软雅黑" w:eastAsia="微软雅黑" w:hAnsi="微软雅黑" w:hint="eastAsia"/>
          <w:szCs w:val="21"/>
        </w:rPr>
        <w:t>二</w:t>
      </w:r>
      <w:r w:rsidR="00D8697E" w:rsidRPr="00E056F2">
        <w:rPr>
          <w:rFonts w:ascii="微软雅黑" w:eastAsia="微软雅黑" w:hAnsi="微软雅黑" w:hint="eastAsia"/>
          <w:szCs w:val="21"/>
        </w:rPr>
        <w:t>万）后</w:t>
      </w:r>
      <w:r w:rsidR="00805E85" w:rsidRPr="00E056F2">
        <w:rPr>
          <w:rFonts w:ascii="微软雅黑" w:eastAsia="微软雅黑" w:hAnsi="微软雅黑" w:hint="eastAsia"/>
          <w:szCs w:val="21"/>
        </w:rPr>
        <w:t>（</w:t>
      </w:r>
      <w:r w:rsidR="00D8697E" w:rsidRPr="00E056F2">
        <w:rPr>
          <w:rFonts w:ascii="微软雅黑" w:eastAsia="微软雅黑" w:hAnsi="微软雅黑" w:hint="eastAsia"/>
          <w:szCs w:val="21"/>
        </w:rPr>
        <w:t>如甲方</w:t>
      </w:r>
      <w:proofErr w:type="gramStart"/>
      <w:r w:rsidR="00D8697E" w:rsidRPr="00E056F2">
        <w:rPr>
          <w:rFonts w:ascii="微软雅黑" w:eastAsia="微软雅黑" w:hAnsi="微软雅黑" w:hint="eastAsia"/>
          <w:szCs w:val="21"/>
        </w:rPr>
        <w:t>众筹超过</w:t>
      </w:r>
      <w:proofErr w:type="gramEnd"/>
      <w:r w:rsidR="00D8697E" w:rsidRPr="00E056F2">
        <w:rPr>
          <w:rFonts w:ascii="微软雅黑" w:eastAsia="微软雅黑" w:hAnsi="微软雅黑" w:hint="eastAsia"/>
          <w:szCs w:val="21"/>
        </w:rPr>
        <w:t>20万还需要支付一万奖金</w:t>
      </w:r>
      <w:r w:rsidR="00805E85" w:rsidRPr="00E056F2">
        <w:rPr>
          <w:rFonts w:ascii="微软雅黑" w:eastAsia="微软雅黑" w:hAnsi="微软雅黑" w:hint="eastAsia"/>
          <w:szCs w:val="21"/>
        </w:rPr>
        <w:t>）</w:t>
      </w:r>
      <w:r w:rsidR="00234D54" w:rsidRPr="00E056F2">
        <w:rPr>
          <w:rFonts w:ascii="微软雅黑" w:eastAsia="微软雅黑" w:hAnsi="微软雅黑" w:hint="eastAsia"/>
          <w:szCs w:val="21"/>
        </w:rPr>
        <w:t>，甲方再次托管余款（二万）（如有奖金还包括奖金）到一品威客网站，乙方在</w:t>
      </w:r>
      <w:r w:rsidR="00805E85" w:rsidRPr="00E056F2">
        <w:rPr>
          <w:rFonts w:ascii="微软雅黑" w:eastAsia="微软雅黑" w:hAnsi="微软雅黑" w:hint="eastAsia"/>
          <w:szCs w:val="21"/>
        </w:rPr>
        <w:t>甲方支付余款（如有奖金还包括奖金）之前向甲方</w:t>
      </w:r>
      <w:r w:rsidR="00163B70" w:rsidRPr="00E056F2">
        <w:rPr>
          <w:rFonts w:ascii="微软雅黑" w:eastAsia="微软雅黑" w:hAnsi="微软雅黑" w:hint="eastAsia"/>
          <w:szCs w:val="21"/>
        </w:rPr>
        <w:t>以纸介、磁盘或CD-ROM的方式交付工作成果（包括全部源代码）或者上传至甲方指定网络服务器上，</w:t>
      </w:r>
      <w:r w:rsidR="00805E85" w:rsidRPr="00E056F2">
        <w:rPr>
          <w:rFonts w:ascii="微软雅黑" w:eastAsia="微软雅黑" w:hAnsi="微软雅黑" w:hint="eastAsia"/>
          <w:szCs w:val="21"/>
        </w:rPr>
        <w:t>甲方才再次通过一品威客网站支付余款</w:t>
      </w:r>
      <w:r w:rsidR="00234D54" w:rsidRPr="00E056F2">
        <w:rPr>
          <w:rFonts w:ascii="微软雅黑" w:eastAsia="微软雅黑" w:hAnsi="微软雅黑" w:hint="eastAsia"/>
          <w:szCs w:val="21"/>
        </w:rPr>
        <w:t>（二万）</w:t>
      </w:r>
      <w:r w:rsidR="00805E85" w:rsidRPr="00E056F2">
        <w:rPr>
          <w:rFonts w:ascii="微软雅黑" w:eastAsia="微软雅黑" w:hAnsi="微软雅黑" w:hint="eastAsia"/>
          <w:szCs w:val="21"/>
        </w:rPr>
        <w:t>（如有奖金还包括奖金）</w:t>
      </w:r>
      <w:r w:rsidR="00234D54" w:rsidRPr="00E056F2">
        <w:rPr>
          <w:rFonts w:ascii="微软雅黑" w:eastAsia="微软雅黑" w:hAnsi="微软雅黑" w:hint="eastAsia"/>
          <w:szCs w:val="21"/>
        </w:rPr>
        <w:t>。</w:t>
      </w:r>
    </w:p>
    <w:p w:rsidR="000A4F5E" w:rsidRPr="00E056F2" w:rsidRDefault="000A4F5E" w:rsidP="004928AD">
      <w:pPr>
        <w:adjustRightInd w:val="0"/>
        <w:ind w:left="435"/>
        <w:contextualSpacing/>
        <w:rPr>
          <w:rFonts w:ascii="微软雅黑" w:eastAsia="微软雅黑" w:hAnsi="微软雅黑"/>
          <w:szCs w:val="21"/>
        </w:rPr>
      </w:pPr>
      <w:r w:rsidRPr="00E056F2">
        <w:rPr>
          <w:rFonts w:ascii="微软雅黑" w:eastAsia="微软雅黑" w:hAnsi="微软雅黑" w:hint="eastAsia"/>
          <w:szCs w:val="21"/>
        </w:rPr>
        <w:t>2-2-6</w:t>
      </w:r>
      <w:r w:rsidR="000814A0" w:rsidRPr="00E056F2">
        <w:rPr>
          <w:rFonts w:ascii="微软雅黑" w:eastAsia="微软雅黑" w:hAnsi="微软雅黑" w:hint="eastAsia"/>
          <w:szCs w:val="21"/>
        </w:rPr>
        <w:t>自甲方对验收合格之日起，</w:t>
      </w:r>
      <w:r w:rsidRPr="00E056F2">
        <w:rPr>
          <w:rFonts w:ascii="微软雅黑" w:eastAsia="微软雅黑" w:hAnsi="微软雅黑" w:hint="eastAsia"/>
          <w:szCs w:val="21"/>
        </w:rPr>
        <w:t>乙方为甲方提供1年的免费售后服务</w:t>
      </w:r>
      <w:r w:rsidR="00A6308F" w:rsidRPr="00E056F2">
        <w:rPr>
          <w:rFonts w:ascii="微软雅黑" w:eastAsia="微软雅黑" w:hAnsi="微软雅黑" w:hint="eastAsia"/>
          <w:szCs w:val="21"/>
        </w:rPr>
        <w:t>（排除故障、优化程序等，优化程序为不涉及业务框架、逻辑结构、功能改变，对于程序运行的优化，</w:t>
      </w:r>
      <w:proofErr w:type="gramStart"/>
      <w:r w:rsidR="00A6308F" w:rsidRPr="00E056F2">
        <w:rPr>
          <w:rFonts w:ascii="微软雅黑" w:eastAsia="微软雅黑" w:hAnsi="微软雅黑" w:hint="eastAsia"/>
          <w:szCs w:val="21"/>
        </w:rPr>
        <w:t>如修改</w:t>
      </w:r>
      <w:proofErr w:type="gramEnd"/>
      <w:r w:rsidR="00A6308F" w:rsidRPr="00E056F2">
        <w:rPr>
          <w:rFonts w:ascii="微软雅黑" w:eastAsia="微软雅黑" w:hAnsi="微软雅黑" w:hint="eastAsia"/>
          <w:szCs w:val="21"/>
        </w:rPr>
        <w:t>BUG、界面）</w:t>
      </w:r>
      <w:r w:rsidRPr="00E056F2">
        <w:rPr>
          <w:rFonts w:ascii="微软雅黑" w:eastAsia="微软雅黑" w:hAnsi="微软雅黑" w:hint="eastAsia"/>
          <w:szCs w:val="21"/>
        </w:rPr>
        <w:t>。</w:t>
      </w:r>
    </w:p>
    <w:p w:rsidR="00A6308F" w:rsidRPr="00E056F2" w:rsidRDefault="00A6308F" w:rsidP="004928AD">
      <w:pPr>
        <w:adjustRightInd w:val="0"/>
        <w:ind w:left="435"/>
        <w:contextualSpacing/>
        <w:rPr>
          <w:rFonts w:ascii="微软雅黑" w:eastAsia="微软雅黑" w:hAnsi="微软雅黑"/>
          <w:szCs w:val="21"/>
        </w:rPr>
      </w:pPr>
    </w:p>
    <w:p w:rsidR="000A4F5E" w:rsidRPr="00E056F2" w:rsidRDefault="000A4F5E" w:rsidP="00805E85">
      <w:pPr>
        <w:adjustRightInd w:val="0"/>
        <w:ind w:left="435"/>
        <w:contextualSpacing/>
        <w:rPr>
          <w:rFonts w:ascii="微软雅黑" w:eastAsia="微软雅黑" w:hAnsi="微软雅黑"/>
          <w:szCs w:val="21"/>
        </w:rPr>
      </w:pPr>
      <w:r w:rsidRPr="00E056F2">
        <w:rPr>
          <w:rFonts w:ascii="微软雅黑" w:eastAsia="微软雅黑" w:hAnsi="微软雅黑" w:hint="eastAsia"/>
          <w:b/>
          <w:szCs w:val="21"/>
        </w:rPr>
        <w:t>第三条</w:t>
      </w:r>
      <w:r w:rsidRPr="00E056F2">
        <w:rPr>
          <w:rFonts w:ascii="微软雅黑" w:eastAsia="微软雅黑" w:hAnsi="微软雅黑"/>
          <w:b/>
          <w:szCs w:val="21"/>
        </w:rPr>
        <w:t xml:space="preserve"> </w:t>
      </w:r>
      <w:r w:rsidRPr="00E056F2">
        <w:rPr>
          <w:rFonts w:ascii="微软雅黑" w:eastAsia="微软雅黑" w:hAnsi="微软雅黑"/>
          <w:szCs w:val="21"/>
        </w:rPr>
        <w:t xml:space="preserve"> </w:t>
      </w:r>
      <w:r w:rsidR="00EC58B3" w:rsidRPr="00E056F2">
        <w:rPr>
          <w:rFonts w:ascii="微软雅黑" w:eastAsia="微软雅黑" w:hAnsi="微软雅黑" w:hint="eastAsia"/>
          <w:szCs w:val="21"/>
        </w:rPr>
        <w:t>本合同</w:t>
      </w:r>
      <w:r w:rsidRPr="00E056F2">
        <w:rPr>
          <w:rFonts w:ascii="微软雅黑" w:eastAsia="微软雅黑" w:hAnsi="微软雅黑" w:hint="eastAsia"/>
          <w:szCs w:val="21"/>
        </w:rPr>
        <w:t>项目</w:t>
      </w:r>
      <w:r w:rsidR="00462FAE" w:rsidRPr="00E056F2">
        <w:rPr>
          <w:rFonts w:ascii="微软雅黑" w:eastAsia="微软雅黑" w:hAnsi="微软雅黑" w:hint="eastAsia"/>
          <w:szCs w:val="21"/>
        </w:rPr>
        <w:t>开发</w:t>
      </w:r>
      <w:r w:rsidRPr="00E056F2">
        <w:rPr>
          <w:rFonts w:ascii="微软雅黑" w:eastAsia="微软雅黑" w:hAnsi="微软雅黑" w:hint="eastAsia"/>
          <w:szCs w:val="21"/>
        </w:rPr>
        <w:t>完成并且甲方支付完毕</w:t>
      </w:r>
      <w:r w:rsidR="00EC58B3" w:rsidRPr="00E056F2">
        <w:rPr>
          <w:rFonts w:ascii="微软雅黑" w:eastAsia="微软雅黑" w:hAnsi="微软雅黑" w:hint="eastAsia"/>
          <w:szCs w:val="21"/>
        </w:rPr>
        <w:t>本合同</w:t>
      </w:r>
      <w:r w:rsidRPr="00E056F2">
        <w:rPr>
          <w:rFonts w:ascii="微软雅黑" w:eastAsia="微软雅黑" w:hAnsi="微软雅黑" w:hint="eastAsia"/>
          <w:szCs w:val="21"/>
        </w:rPr>
        <w:t>全部款项</w:t>
      </w:r>
      <w:r w:rsidR="00EC58B3" w:rsidRPr="00E056F2">
        <w:rPr>
          <w:rFonts w:ascii="微软雅黑" w:eastAsia="微软雅黑" w:hAnsi="微软雅黑" w:hint="eastAsia"/>
          <w:szCs w:val="21"/>
        </w:rPr>
        <w:t>（三万，如有奖金再加奖金）</w:t>
      </w:r>
      <w:r w:rsidRPr="00E056F2">
        <w:rPr>
          <w:rFonts w:ascii="微软雅黑" w:eastAsia="微软雅黑" w:hAnsi="微软雅黑" w:hint="eastAsia"/>
          <w:szCs w:val="21"/>
        </w:rPr>
        <w:t>后，甲方享有委托乙方创作的全部</w:t>
      </w:r>
      <w:r w:rsidR="00A94C13" w:rsidRPr="00E056F2">
        <w:rPr>
          <w:rFonts w:ascii="微软雅黑" w:eastAsia="微软雅黑" w:hAnsi="微软雅黑" w:hint="eastAsia"/>
          <w:szCs w:val="21"/>
        </w:rPr>
        <w:t>软件</w:t>
      </w:r>
      <w:r w:rsidRPr="00E056F2">
        <w:rPr>
          <w:rFonts w:ascii="微软雅黑" w:eastAsia="微软雅黑" w:hAnsi="微软雅黑" w:hint="eastAsia"/>
          <w:szCs w:val="21"/>
        </w:rPr>
        <w:t>（包含文字、图画及其组合）</w:t>
      </w:r>
      <w:r w:rsidR="0093545F" w:rsidRPr="00E056F2">
        <w:rPr>
          <w:rFonts w:ascii="微软雅黑" w:eastAsia="微软雅黑" w:hAnsi="微软雅黑" w:hint="eastAsia"/>
          <w:szCs w:val="21"/>
        </w:rPr>
        <w:t>和网站</w:t>
      </w:r>
      <w:r w:rsidRPr="00E056F2">
        <w:rPr>
          <w:rFonts w:ascii="微软雅黑" w:eastAsia="微软雅黑" w:hAnsi="微软雅黑" w:hint="eastAsia"/>
          <w:szCs w:val="21"/>
        </w:rPr>
        <w:t>的版权；项目中相关程序、文件源码的版权属</w:t>
      </w:r>
      <w:r w:rsidR="00C3246B" w:rsidRPr="00E056F2">
        <w:rPr>
          <w:rFonts w:ascii="微软雅黑" w:eastAsia="微软雅黑" w:hAnsi="微软雅黑" w:hint="eastAsia"/>
          <w:szCs w:val="21"/>
        </w:rPr>
        <w:t>甲方</w:t>
      </w:r>
      <w:r w:rsidRPr="00E056F2">
        <w:rPr>
          <w:rFonts w:ascii="微软雅黑" w:eastAsia="微软雅黑" w:hAnsi="微软雅黑" w:hint="eastAsia"/>
          <w:szCs w:val="21"/>
        </w:rPr>
        <w:t>所有，</w:t>
      </w:r>
      <w:r w:rsidR="001E1A37" w:rsidRPr="00E056F2">
        <w:rPr>
          <w:rFonts w:ascii="微软雅黑" w:eastAsia="微软雅黑" w:hAnsi="微软雅黑" w:hint="eastAsia"/>
          <w:szCs w:val="21"/>
        </w:rPr>
        <w:t>未经甲</w:t>
      </w:r>
      <w:r w:rsidRPr="00E056F2">
        <w:rPr>
          <w:rFonts w:ascii="微软雅黑" w:eastAsia="微软雅黑" w:hAnsi="微软雅黑" w:hint="eastAsia"/>
          <w:szCs w:val="21"/>
        </w:rPr>
        <w:t>方许可，</w:t>
      </w:r>
      <w:r w:rsidR="009C5ED5" w:rsidRPr="00E056F2">
        <w:rPr>
          <w:rFonts w:ascii="微软雅黑" w:eastAsia="微软雅黑" w:hAnsi="微软雅黑" w:hint="eastAsia"/>
          <w:szCs w:val="21"/>
        </w:rPr>
        <w:t>乙</w:t>
      </w:r>
      <w:r w:rsidRPr="00E056F2">
        <w:rPr>
          <w:rFonts w:ascii="微软雅黑" w:eastAsia="微软雅黑" w:hAnsi="微软雅黑" w:hint="eastAsia"/>
          <w:szCs w:val="21"/>
        </w:rPr>
        <w:t>方不得公布文件源码，不得复制、传播、出售或者许可他人使用本合同标的作品及其程序、源码等。乙方</w:t>
      </w:r>
      <w:r w:rsidR="00EB464D" w:rsidRPr="00E056F2">
        <w:rPr>
          <w:rFonts w:ascii="微软雅黑" w:eastAsia="微软雅黑" w:hAnsi="微软雅黑" w:hint="eastAsia"/>
          <w:szCs w:val="21"/>
        </w:rPr>
        <w:t>不可以在</w:t>
      </w:r>
      <w:r w:rsidR="00071544" w:rsidRPr="00E056F2">
        <w:rPr>
          <w:rFonts w:ascii="微软雅黑" w:eastAsia="微软雅黑" w:hAnsi="微软雅黑" w:hint="eastAsia"/>
          <w:szCs w:val="21"/>
        </w:rPr>
        <w:t>业务范围</w:t>
      </w:r>
      <w:r w:rsidR="00AD72A0" w:rsidRPr="00E056F2">
        <w:rPr>
          <w:rFonts w:ascii="微软雅黑" w:eastAsia="微软雅黑" w:hAnsi="微软雅黑" w:hint="eastAsia"/>
          <w:szCs w:val="21"/>
        </w:rPr>
        <w:t>使用依据本合同委托创作的作品。乙方承诺</w:t>
      </w:r>
      <w:r w:rsidRPr="00E056F2">
        <w:rPr>
          <w:rFonts w:ascii="微软雅黑" w:eastAsia="微软雅黑" w:hAnsi="微软雅黑" w:hint="eastAsia"/>
          <w:szCs w:val="21"/>
        </w:rPr>
        <w:t>向甲方交付的</w:t>
      </w:r>
      <w:r w:rsidR="00D12F23" w:rsidRPr="00E056F2">
        <w:rPr>
          <w:rFonts w:ascii="微软雅黑" w:eastAsia="微软雅黑" w:hAnsi="微软雅黑" w:hint="eastAsia"/>
          <w:szCs w:val="21"/>
        </w:rPr>
        <w:t>项目</w:t>
      </w:r>
      <w:r w:rsidRPr="00E056F2">
        <w:rPr>
          <w:rFonts w:ascii="微软雅黑" w:eastAsia="微软雅黑" w:hAnsi="微软雅黑" w:hint="eastAsia"/>
          <w:szCs w:val="21"/>
        </w:rPr>
        <w:t>不会侵犯</w:t>
      </w:r>
      <w:r w:rsidR="000C6B0F" w:rsidRPr="00E056F2">
        <w:rPr>
          <w:rFonts w:ascii="微软雅黑" w:eastAsia="微软雅黑" w:hAnsi="微软雅黑" w:hint="eastAsia"/>
          <w:szCs w:val="21"/>
        </w:rPr>
        <w:t>甲方及</w:t>
      </w:r>
      <w:r w:rsidRPr="00E056F2">
        <w:rPr>
          <w:rFonts w:ascii="微软雅黑" w:eastAsia="微软雅黑" w:hAnsi="微软雅黑" w:hint="eastAsia"/>
          <w:szCs w:val="21"/>
        </w:rPr>
        <w:t>任何第三方的权利，</w:t>
      </w:r>
      <w:r w:rsidR="00AD72A0" w:rsidRPr="00E056F2">
        <w:rPr>
          <w:rFonts w:ascii="微软雅黑" w:eastAsia="微软雅黑" w:hAnsi="微软雅黑" w:hint="eastAsia"/>
          <w:szCs w:val="21"/>
        </w:rPr>
        <w:t>若侵犯甲方及第三方权利</w:t>
      </w:r>
      <w:r w:rsidRPr="00E056F2">
        <w:rPr>
          <w:rFonts w:ascii="微软雅黑" w:eastAsia="微软雅黑" w:hAnsi="微软雅黑" w:hint="eastAsia"/>
          <w:szCs w:val="21"/>
        </w:rPr>
        <w:t>，由乙方承担全部责任。</w:t>
      </w:r>
      <w:r w:rsidR="0093545F" w:rsidRPr="00E056F2">
        <w:rPr>
          <w:rFonts w:ascii="微软雅黑" w:eastAsia="微软雅黑" w:hAnsi="微软雅黑" w:hint="eastAsia"/>
          <w:szCs w:val="21"/>
        </w:rPr>
        <w:t>本</w:t>
      </w:r>
      <w:r w:rsidR="00A6308F" w:rsidRPr="00E056F2">
        <w:rPr>
          <w:rFonts w:ascii="微软雅黑" w:eastAsia="微软雅黑" w:hAnsi="微软雅黑" w:hint="eastAsia"/>
          <w:szCs w:val="21"/>
        </w:rPr>
        <w:t>项目</w:t>
      </w:r>
      <w:r w:rsidR="0093545F" w:rsidRPr="00E056F2">
        <w:rPr>
          <w:rFonts w:ascii="微软雅黑" w:eastAsia="微软雅黑" w:hAnsi="微软雅黑" w:hint="eastAsia"/>
          <w:szCs w:val="21"/>
        </w:rPr>
        <w:t>APP</w:t>
      </w:r>
      <w:r w:rsidR="00A6308F" w:rsidRPr="00E056F2">
        <w:rPr>
          <w:rFonts w:ascii="微软雅黑" w:eastAsia="微软雅黑" w:hAnsi="微软雅黑" w:hint="eastAsia"/>
          <w:szCs w:val="21"/>
        </w:rPr>
        <w:t>软件</w:t>
      </w:r>
      <w:r w:rsidR="0093545F" w:rsidRPr="00E056F2">
        <w:rPr>
          <w:rFonts w:ascii="微软雅黑" w:eastAsia="微软雅黑" w:hAnsi="微软雅黑" w:hint="eastAsia"/>
          <w:szCs w:val="21"/>
        </w:rPr>
        <w:t>和网站</w:t>
      </w:r>
      <w:r w:rsidR="00805E85" w:rsidRPr="00E056F2">
        <w:rPr>
          <w:rFonts w:ascii="微软雅黑" w:eastAsia="微软雅黑" w:hAnsi="微软雅黑" w:hint="eastAsia"/>
          <w:szCs w:val="21"/>
        </w:rPr>
        <w:t>使用权及运营收益归甲方，甲方有权单方决定第二期项目是否继续合作。</w:t>
      </w:r>
    </w:p>
    <w:p w:rsidR="00234D54" w:rsidRPr="00E056F2" w:rsidRDefault="00234D54" w:rsidP="00805E85">
      <w:pPr>
        <w:adjustRightInd w:val="0"/>
        <w:ind w:left="435"/>
        <w:contextualSpacing/>
        <w:rPr>
          <w:rFonts w:ascii="微软雅黑" w:eastAsia="微软雅黑" w:hAnsi="微软雅黑"/>
          <w:szCs w:val="21"/>
        </w:rPr>
      </w:pPr>
    </w:p>
    <w:p w:rsidR="000A4F5E" w:rsidRPr="00E056F2" w:rsidRDefault="000A4F5E" w:rsidP="00805E85">
      <w:pPr>
        <w:adjustRightInd w:val="0"/>
        <w:ind w:left="420" w:hangingChars="200" w:hanging="420"/>
        <w:contextualSpacing/>
        <w:rPr>
          <w:rFonts w:ascii="微软雅黑" w:eastAsia="微软雅黑" w:hAnsi="微软雅黑"/>
          <w:szCs w:val="21"/>
        </w:rPr>
      </w:pPr>
      <w:r w:rsidRPr="00E056F2">
        <w:rPr>
          <w:rFonts w:ascii="微软雅黑" w:eastAsia="微软雅黑" w:hAnsi="微软雅黑"/>
          <w:szCs w:val="21"/>
        </w:rPr>
        <w:t xml:space="preserve">    </w:t>
      </w:r>
      <w:r w:rsidRPr="00E056F2">
        <w:rPr>
          <w:rFonts w:ascii="微软雅黑" w:eastAsia="微软雅黑" w:hAnsi="微软雅黑" w:hint="eastAsia"/>
          <w:b/>
          <w:szCs w:val="21"/>
        </w:rPr>
        <w:t>第四条</w:t>
      </w:r>
      <w:r w:rsidRPr="00E056F2">
        <w:rPr>
          <w:rFonts w:ascii="微软雅黑" w:eastAsia="微软雅黑" w:hAnsi="微软雅黑"/>
          <w:szCs w:val="21"/>
        </w:rPr>
        <w:tab/>
      </w:r>
      <w:r w:rsidRPr="00E056F2">
        <w:rPr>
          <w:rFonts w:ascii="微软雅黑" w:eastAsia="微软雅黑" w:hAnsi="微软雅黑" w:hint="eastAsia"/>
          <w:szCs w:val="21"/>
        </w:rPr>
        <w:t>双方</w:t>
      </w:r>
      <w:r w:rsidR="00BA7600" w:rsidRPr="00E056F2">
        <w:rPr>
          <w:rFonts w:ascii="微软雅黑" w:eastAsia="微软雅黑" w:hAnsi="微软雅黑" w:hint="eastAsia"/>
          <w:szCs w:val="21"/>
        </w:rPr>
        <w:t>应当保守在履行本合同过程中获知的对方商业秘密。本合同的终止、撤销</w:t>
      </w:r>
      <w:r w:rsidRPr="00E056F2">
        <w:rPr>
          <w:rFonts w:ascii="微软雅黑" w:eastAsia="微软雅黑" w:hAnsi="微软雅黑" w:hint="eastAsia"/>
          <w:szCs w:val="21"/>
        </w:rPr>
        <w:t>、无效不应影响本条款约定的效力。</w:t>
      </w:r>
    </w:p>
    <w:p w:rsidR="000A4F5E" w:rsidRPr="00E056F2" w:rsidRDefault="000A4F5E" w:rsidP="004928AD">
      <w:pPr>
        <w:adjustRightInd w:val="0"/>
        <w:contextualSpacing/>
        <w:rPr>
          <w:rFonts w:ascii="微软雅黑" w:eastAsia="微软雅黑" w:hAnsi="微软雅黑"/>
          <w:szCs w:val="21"/>
        </w:rPr>
      </w:pPr>
    </w:p>
    <w:p w:rsidR="000A4F5E" w:rsidRPr="00E056F2" w:rsidRDefault="00A6308F" w:rsidP="00A6308F">
      <w:pPr>
        <w:pStyle w:val="2"/>
        <w:numPr>
          <w:ilvl w:val="0"/>
          <w:numId w:val="16"/>
        </w:numPr>
        <w:adjustRightInd w:val="0"/>
        <w:spacing w:line="240" w:lineRule="auto"/>
        <w:contextualSpacing/>
        <w:rPr>
          <w:rFonts w:ascii="微软雅黑" w:eastAsia="微软雅黑" w:hAnsi="微软雅黑"/>
          <w:sz w:val="21"/>
          <w:szCs w:val="21"/>
        </w:rPr>
      </w:pPr>
      <w:r w:rsidRPr="00E056F2">
        <w:rPr>
          <w:rFonts w:ascii="微软雅黑" w:eastAsia="微软雅黑" w:hAnsi="微软雅黑" w:hint="eastAsia"/>
          <w:sz w:val="21"/>
          <w:szCs w:val="21"/>
        </w:rPr>
        <w:t xml:space="preserve">  </w:t>
      </w:r>
      <w:r w:rsidR="000A4F5E" w:rsidRPr="00E056F2">
        <w:rPr>
          <w:rFonts w:ascii="微软雅黑" w:eastAsia="微软雅黑" w:hAnsi="微软雅黑" w:hint="eastAsia"/>
          <w:sz w:val="21"/>
          <w:szCs w:val="21"/>
        </w:rPr>
        <w:t>合同的变更与解除</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5-1合同履行过程中，任何一方欲对合同期限、项目内容、工作进度、费用等合同内容或条款进</w:t>
      </w:r>
      <w:r w:rsidRPr="00E056F2">
        <w:rPr>
          <w:rFonts w:ascii="微软雅黑" w:eastAsia="微软雅黑" w:hAnsi="微软雅黑" w:hint="eastAsia"/>
          <w:sz w:val="21"/>
          <w:szCs w:val="21"/>
        </w:rPr>
        <w:lastRenderedPageBreak/>
        <w:t>行变更或补充的，应与对方协商一致并</w:t>
      </w:r>
      <w:proofErr w:type="gramStart"/>
      <w:r w:rsidRPr="00E056F2">
        <w:rPr>
          <w:rFonts w:ascii="微软雅黑" w:eastAsia="微软雅黑" w:hAnsi="微软雅黑" w:hint="eastAsia"/>
          <w:sz w:val="21"/>
          <w:szCs w:val="21"/>
        </w:rPr>
        <w:t>签定</w:t>
      </w:r>
      <w:proofErr w:type="gramEnd"/>
      <w:r w:rsidRPr="00E056F2">
        <w:rPr>
          <w:rFonts w:ascii="微软雅黑" w:eastAsia="微软雅黑" w:hAnsi="微软雅黑" w:hint="eastAsia"/>
          <w:sz w:val="21"/>
          <w:szCs w:val="21"/>
        </w:rPr>
        <w:t>补充协议进行确定。否则，视为未作变更或补充，双方仍应按照原合同的约定履行。</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5-2合同履行过程中，如甲方欲提前解除合同的，应提</w:t>
      </w:r>
      <w:r w:rsidR="00213D95" w:rsidRPr="00E056F2">
        <w:rPr>
          <w:rFonts w:ascii="微软雅黑" w:eastAsia="微软雅黑" w:hAnsi="微软雅黑" w:hint="eastAsia"/>
          <w:sz w:val="21"/>
          <w:szCs w:val="21"/>
        </w:rPr>
        <w:t>前3</w:t>
      </w:r>
      <w:r w:rsidRPr="00E056F2">
        <w:rPr>
          <w:rFonts w:ascii="微软雅黑" w:eastAsia="微软雅黑" w:hAnsi="微软雅黑" w:hint="eastAsia"/>
          <w:sz w:val="21"/>
          <w:szCs w:val="21"/>
        </w:rPr>
        <w:t>日通知乙方。甲方提前解除合同的，已支付的费用不予退还。如届时甲方有已确认的工作成果所对应的费用未支付的，甲方还应于合同解除后的</w:t>
      </w:r>
      <w:r w:rsidR="00D46D92" w:rsidRPr="00E056F2">
        <w:rPr>
          <w:rFonts w:ascii="微软雅黑" w:eastAsia="微软雅黑" w:hAnsi="微软雅黑" w:hint="eastAsia"/>
          <w:sz w:val="21"/>
          <w:szCs w:val="21"/>
        </w:rPr>
        <w:t>3</w:t>
      </w:r>
      <w:r w:rsidRPr="00E056F2">
        <w:rPr>
          <w:rFonts w:ascii="微软雅黑" w:eastAsia="微软雅黑" w:hAnsi="微软雅黑" w:hint="eastAsia"/>
          <w:sz w:val="21"/>
          <w:szCs w:val="21"/>
        </w:rPr>
        <w:t>日内将应付费用支付给乙方。如因甲方擅自解除合同而给乙方造成其他经济损失的，甲方还应据实赔偿。</w:t>
      </w:r>
      <w:r w:rsidR="000C6B0F" w:rsidRPr="00E056F2">
        <w:rPr>
          <w:rFonts w:ascii="微软雅黑" w:eastAsia="微软雅黑" w:hAnsi="微软雅黑" w:hint="eastAsia"/>
          <w:sz w:val="21"/>
          <w:szCs w:val="21"/>
        </w:rPr>
        <w:t>因乙方过错导致甲方提前解除合同的情形除外，甲方支付的费用应全部予以退还，并无需承担任何赔偿责任。对于乙方过错给甲方造成的损失，乙方应承担全部赔偿责任。</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5-3如乙方欲提前解除合同的，应提</w:t>
      </w:r>
      <w:r w:rsidR="00213D95" w:rsidRPr="00E056F2">
        <w:rPr>
          <w:rFonts w:ascii="微软雅黑" w:eastAsia="微软雅黑" w:hAnsi="微软雅黑" w:hint="eastAsia"/>
          <w:sz w:val="21"/>
          <w:szCs w:val="21"/>
        </w:rPr>
        <w:t>前3</w:t>
      </w:r>
      <w:r w:rsidRPr="00E056F2">
        <w:rPr>
          <w:rFonts w:ascii="微软雅黑" w:eastAsia="微软雅黑" w:hAnsi="微软雅黑" w:hint="eastAsia"/>
          <w:sz w:val="21"/>
          <w:szCs w:val="21"/>
        </w:rPr>
        <w:t>日通知甲方，并双倍返还甲方所支付的费用，如仍不能弥补甲方损失的，乙方应继续承担赔偿责任。</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5-4任何一方在履行中发现或者有证据表明对方已经、正在或将要违约，并经通知对方后，若对方继续不履行、履行不当或者违反本合同，该方可以解除本合同并要求对方赔偿损失。</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p>
    <w:p w:rsidR="000A4F5E" w:rsidRPr="00E056F2" w:rsidRDefault="00A6308F" w:rsidP="00A6308F">
      <w:pPr>
        <w:pStyle w:val="2"/>
        <w:adjustRightInd w:val="0"/>
        <w:spacing w:line="240" w:lineRule="auto"/>
        <w:contextualSpacing/>
        <w:rPr>
          <w:rFonts w:ascii="微软雅黑" w:eastAsia="微软雅黑" w:hAnsi="微软雅黑"/>
          <w:sz w:val="21"/>
          <w:szCs w:val="21"/>
        </w:rPr>
      </w:pPr>
      <w:r w:rsidRPr="00E056F2">
        <w:rPr>
          <w:rFonts w:ascii="微软雅黑" w:eastAsia="微软雅黑" w:hAnsi="微软雅黑" w:hint="eastAsia"/>
          <w:b/>
          <w:sz w:val="21"/>
          <w:szCs w:val="21"/>
        </w:rPr>
        <w:t>第六 条</w:t>
      </w:r>
      <w:r w:rsidRPr="00E056F2">
        <w:rPr>
          <w:rFonts w:ascii="微软雅黑" w:eastAsia="微软雅黑" w:hAnsi="微软雅黑" w:hint="eastAsia"/>
          <w:sz w:val="21"/>
          <w:szCs w:val="21"/>
        </w:rPr>
        <w:t xml:space="preserve">   </w:t>
      </w:r>
      <w:r w:rsidR="000A4F5E" w:rsidRPr="00E056F2">
        <w:rPr>
          <w:rFonts w:ascii="微软雅黑" w:eastAsia="微软雅黑" w:hAnsi="微软雅黑" w:hint="eastAsia"/>
          <w:sz w:val="21"/>
          <w:szCs w:val="21"/>
        </w:rPr>
        <w:t>不可抗力及</w:t>
      </w:r>
      <w:r w:rsidR="00923F8B" w:rsidRPr="00E056F2">
        <w:rPr>
          <w:rFonts w:ascii="微软雅黑" w:eastAsia="微软雅黑" w:hAnsi="微软雅黑" w:hint="eastAsia"/>
          <w:sz w:val="21"/>
          <w:szCs w:val="21"/>
        </w:rPr>
        <w:t>违约</w:t>
      </w:r>
      <w:r w:rsidR="000A4F5E" w:rsidRPr="00E056F2">
        <w:rPr>
          <w:rFonts w:ascii="微软雅黑" w:eastAsia="微软雅黑" w:hAnsi="微软雅黑" w:hint="eastAsia"/>
          <w:sz w:val="21"/>
          <w:szCs w:val="21"/>
        </w:rPr>
        <w:t>责任承担</w:t>
      </w:r>
      <w:r w:rsidR="000A4F5E" w:rsidRPr="00E056F2">
        <w:rPr>
          <w:rFonts w:ascii="微软雅黑" w:eastAsia="微软雅黑" w:hAnsi="微软雅黑"/>
          <w:sz w:val="21"/>
          <w:szCs w:val="21"/>
        </w:rPr>
        <w:t xml:space="preserve"> </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6-1如果出现不可抗力，双方在本协议中的义务在不可抗力影响范围及其持续期间内将中止履行。合作期限可根据中止的期限而作相应延长，但须双方协商一致。任何一方均不会因此而承担责任。</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6-2</w:t>
      </w:r>
      <w:r w:rsidRPr="00E056F2">
        <w:rPr>
          <w:rFonts w:ascii="微软雅黑" w:eastAsia="微软雅黑" w:hAnsi="微软雅黑"/>
          <w:sz w:val="21"/>
          <w:szCs w:val="21"/>
        </w:rPr>
        <w:t xml:space="preserve"> </w:t>
      </w:r>
      <w:r w:rsidRPr="00E056F2">
        <w:rPr>
          <w:rFonts w:ascii="微软雅黑" w:eastAsia="微软雅黑" w:hAnsi="微软雅黑" w:hint="eastAsia"/>
          <w:sz w:val="21"/>
          <w:szCs w:val="21"/>
        </w:rPr>
        <w:t>声称遭受不可抗力的一方应在不可抗力发生后不迟于十五</w:t>
      </w:r>
      <w:r w:rsidRPr="00E056F2">
        <w:rPr>
          <w:rFonts w:ascii="微软雅黑" w:eastAsia="微软雅黑" w:hAnsi="微软雅黑"/>
          <w:sz w:val="21"/>
          <w:szCs w:val="21"/>
        </w:rPr>
        <w:t>(15)</w:t>
      </w:r>
      <w:r w:rsidRPr="00E056F2">
        <w:rPr>
          <w:rFonts w:ascii="微软雅黑" w:eastAsia="微软雅黑" w:hAnsi="微软雅黑" w:hint="eastAsia"/>
          <w:sz w:val="21"/>
          <w:szCs w:val="21"/>
        </w:rPr>
        <w:t>日通知另一方，并提供经有关部门确认的不可抗力书面证明，且应尽可能减少不可抗力所产生之影响。</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6-3如果不可抗力持续三十</w:t>
      </w:r>
      <w:r w:rsidRPr="00E056F2">
        <w:rPr>
          <w:rFonts w:ascii="微软雅黑" w:eastAsia="微软雅黑" w:hAnsi="微软雅黑"/>
          <w:sz w:val="21"/>
          <w:szCs w:val="21"/>
        </w:rPr>
        <w:t>(30)</w:t>
      </w:r>
      <w:r w:rsidRPr="00E056F2">
        <w:rPr>
          <w:rFonts w:ascii="微软雅黑" w:eastAsia="微软雅黑" w:hAnsi="微软雅黑" w:hint="eastAsia"/>
          <w:sz w:val="21"/>
          <w:szCs w:val="21"/>
        </w:rPr>
        <w:t>日以上，且对本协议之履行产生重大不利影响，则任何一方均可解除本合同。因不可抗力导致的合同解除，甲方已支付的费用</w:t>
      </w:r>
      <w:r w:rsidR="00835AF4" w:rsidRPr="00E056F2">
        <w:rPr>
          <w:rFonts w:ascii="微软雅黑" w:eastAsia="微软雅黑" w:hAnsi="微软雅黑" w:hint="eastAsia"/>
          <w:sz w:val="21"/>
          <w:szCs w:val="21"/>
        </w:rPr>
        <w:t>应</w:t>
      </w:r>
      <w:proofErr w:type="gramStart"/>
      <w:r w:rsidR="00835AF4" w:rsidRPr="00E056F2">
        <w:rPr>
          <w:rFonts w:ascii="微软雅黑" w:eastAsia="微软雅黑" w:hAnsi="微软雅黑" w:hint="eastAsia"/>
          <w:sz w:val="21"/>
          <w:szCs w:val="21"/>
        </w:rPr>
        <w:t>予</w:t>
      </w:r>
      <w:r w:rsidRPr="00E056F2">
        <w:rPr>
          <w:rFonts w:ascii="微软雅黑" w:eastAsia="微软雅黑" w:hAnsi="微软雅黑" w:hint="eastAsia"/>
          <w:sz w:val="21"/>
          <w:szCs w:val="21"/>
        </w:rPr>
        <w:t>退</w:t>
      </w:r>
      <w:proofErr w:type="gramEnd"/>
      <w:r w:rsidRPr="00E056F2">
        <w:rPr>
          <w:rFonts w:ascii="微软雅黑" w:eastAsia="微软雅黑" w:hAnsi="微软雅黑" w:hint="eastAsia"/>
          <w:sz w:val="21"/>
          <w:szCs w:val="21"/>
        </w:rPr>
        <w:t>还。</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6-4甲方不能按时支付合同费用的，每延期一天，应支付合同总金额的</w:t>
      </w:r>
      <w:r w:rsidRPr="00E056F2">
        <w:rPr>
          <w:rFonts w:ascii="微软雅黑" w:eastAsia="微软雅黑" w:hAnsi="微软雅黑" w:hint="eastAsia"/>
          <w:sz w:val="21"/>
          <w:szCs w:val="21"/>
          <w:u w:val="single"/>
        </w:rPr>
        <w:t xml:space="preserve"> 5 </w:t>
      </w:r>
      <w:r w:rsidRPr="00E056F2">
        <w:rPr>
          <w:rFonts w:ascii="微软雅黑" w:eastAsia="微软雅黑" w:hAnsi="微软雅黑" w:hint="eastAsia"/>
          <w:sz w:val="21"/>
          <w:szCs w:val="21"/>
        </w:rPr>
        <w:t>‰作为滞纳金，同时乙方还有权中止履行本合同，因此导致的工期延误等后果，责任由甲方自行承担，与乙方无关。</w:t>
      </w:r>
      <w:r w:rsidR="00923F8B" w:rsidRPr="00E056F2">
        <w:rPr>
          <w:rFonts w:ascii="微软雅黑" w:eastAsia="微软雅黑" w:hAnsi="微软雅黑" w:hint="eastAsia"/>
          <w:sz w:val="21"/>
          <w:szCs w:val="21"/>
        </w:rPr>
        <w:t>乙方不能按照本合同内容按时交付工作成果的（验收不合格视为未交付验收成果），每延期一天，应向甲方支付合同总金额</w:t>
      </w:r>
      <w:r w:rsidR="00923F8B" w:rsidRPr="00E056F2">
        <w:rPr>
          <w:rFonts w:ascii="微软雅黑" w:eastAsia="微软雅黑" w:hAnsi="微软雅黑" w:hint="eastAsia"/>
          <w:sz w:val="21"/>
          <w:szCs w:val="21"/>
          <w:u w:val="single"/>
        </w:rPr>
        <w:t xml:space="preserve">5 </w:t>
      </w:r>
      <w:r w:rsidR="00923F8B" w:rsidRPr="00E056F2">
        <w:rPr>
          <w:rFonts w:ascii="微软雅黑" w:eastAsia="微软雅黑" w:hAnsi="微软雅黑" w:hint="eastAsia"/>
          <w:sz w:val="21"/>
          <w:szCs w:val="21"/>
        </w:rPr>
        <w:t>‰的违约金，超过20日，</w:t>
      </w:r>
      <w:r w:rsidR="00835AF4" w:rsidRPr="00E056F2">
        <w:rPr>
          <w:rFonts w:ascii="微软雅黑" w:eastAsia="微软雅黑" w:hAnsi="微软雅黑" w:hint="eastAsia"/>
          <w:sz w:val="21"/>
          <w:szCs w:val="21"/>
        </w:rPr>
        <w:t>甲方</w:t>
      </w:r>
      <w:r w:rsidR="00923F8B" w:rsidRPr="00E056F2">
        <w:rPr>
          <w:rFonts w:ascii="微软雅黑" w:eastAsia="微软雅黑" w:hAnsi="微软雅黑" w:hint="eastAsia"/>
          <w:sz w:val="21"/>
          <w:szCs w:val="21"/>
        </w:rPr>
        <w:t>有权解除本合同，并要求乙方承担因此给甲方造成的一切损失。</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lastRenderedPageBreak/>
        <w:t>6-</w:t>
      </w:r>
      <w:r w:rsidR="00356CCF" w:rsidRPr="00E056F2">
        <w:rPr>
          <w:rFonts w:ascii="微软雅黑" w:eastAsia="微软雅黑" w:hAnsi="微软雅黑" w:hint="eastAsia"/>
          <w:sz w:val="21"/>
          <w:szCs w:val="21"/>
        </w:rPr>
        <w:t>5</w:t>
      </w:r>
      <w:r w:rsidRPr="00E056F2">
        <w:rPr>
          <w:rFonts w:ascii="微软雅黑" w:eastAsia="微软雅黑" w:hAnsi="微软雅黑" w:hint="eastAsia"/>
          <w:sz w:val="21"/>
          <w:szCs w:val="21"/>
        </w:rPr>
        <w:t>任何一方违反本合同给对方造成损失的，应赔偿损失。在本合同其他条款对违约有具体约定时，从其约定。</w:t>
      </w:r>
    </w:p>
    <w:p w:rsidR="00AE2ADC" w:rsidRPr="00E056F2" w:rsidRDefault="00AE2ADC" w:rsidP="008F013A">
      <w:pPr>
        <w:pStyle w:val="2"/>
        <w:adjustRightInd w:val="0"/>
        <w:spacing w:line="240" w:lineRule="auto"/>
        <w:ind w:firstLine="0"/>
        <w:contextualSpacing/>
        <w:rPr>
          <w:rFonts w:ascii="微软雅黑" w:eastAsia="微软雅黑" w:hAnsi="微软雅黑"/>
          <w:sz w:val="21"/>
          <w:szCs w:val="21"/>
        </w:rPr>
      </w:pPr>
    </w:p>
    <w:p w:rsidR="000A4F5E" w:rsidRPr="00E056F2" w:rsidRDefault="00A6308F" w:rsidP="00A6308F">
      <w:pPr>
        <w:pStyle w:val="2"/>
        <w:adjustRightInd w:val="0"/>
        <w:spacing w:line="240" w:lineRule="auto"/>
        <w:contextualSpacing/>
        <w:rPr>
          <w:rFonts w:ascii="微软雅黑" w:eastAsia="微软雅黑" w:hAnsi="微软雅黑"/>
          <w:sz w:val="21"/>
          <w:szCs w:val="21"/>
        </w:rPr>
      </w:pPr>
      <w:r w:rsidRPr="00E056F2">
        <w:rPr>
          <w:rFonts w:ascii="微软雅黑" w:eastAsia="微软雅黑" w:hAnsi="微软雅黑" w:hint="eastAsia"/>
          <w:b/>
          <w:sz w:val="21"/>
          <w:szCs w:val="21"/>
        </w:rPr>
        <w:t>第七条</w:t>
      </w:r>
      <w:r w:rsidRPr="00E056F2">
        <w:rPr>
          <w:rFonts w:ascii="微软雅黑" w:eastAsia="微软雅黑" w:hAnsi="微软雅黑" w:hint="eastAsia"/>
          <w:sz w:val="21"/>
          <w:szCs w:val="21"/>
        </w:rPr>
        <w:t xml:space="preserve">   </w:t>
      </w:r>
      <w:r w:rsidR="000A4F5E" w:rsidRPr="00E056F2">
        <w:rPr>
          <w:rFonts w:ascii="微软雅黑" w:eastAsia="微软雅黑" w:hAnsi="微软雅黑" w:hint="eastAsia"/>
          <w:sz w:val="21"/>
          <w:szCs w:val="21"/>
        </w:rPr>
        <w:t>争议解决</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7-1</w:t>
      </w:r>
      <w:r w:rsidRPr="00E056F2">
        <w:rPr>
          <w:rFonts w:ascii="微软雅黑" w:eastAsia="微软雅黑" w:hAnsi="微软雅黑"/>
          <w:sz w:val="21"/>
          <w:szCs w:val="21"/>
        </w:rPr>
        <w:t xml:space="preserve"> </w:t>
      </w:r>
      <w:r w:rsidRPr="00E056F2">
        <w:rPr>
          <w:rFonts w:ascii="微软雅黑" w:eastAsia="微软雅黑" w:hAnsi="微软雅黑" w:hint="eastAsia"/>
          <w:sz w:val="21"/>
          <w:szCs w:val="21"/>
        </w:rPr>
        <w:t>双方当事人对本合同的订立、解释、</w:t>
      </w:r>
      <w:r w:rsidR="00BA7600" w:rsidRPr="00E056F2">
        <w:rPr>
          <w:rFonts w:ascii="微软雅黑" w:eastAsia="微软雅黑" w:hAnsi="微软雅黑" w:hint="eastAsia"/>
          <w:sz w:val="21"/>
          <w:szCs w:val="21"/>
        </w:rPr>
        <w:t>履行、效力等发生争议的，应友好协商解决；协商不成的，双方同意向</w:t>
      </w:r>
      <w:r w:rsidR="00923F8B" w:rsidRPr="00E056F2">
        <w:rPr>
          <w:rFonts w:ascii="微软雅黑" w:eastAsia="微软雅黑" w:hAnsi="微软雅黑" w:hint="eastAsia"/>
          <w:sz w:val="21"/>
          <w:szCs w:val="21"/>
        </w:rPr>
        <w:t>甲方所在地</w:t>
      </w:r>
      <w:r w:rsidRPr="00E056F2">
        <w:rPr>
          <w:rFonts w:ascii="微软雅黑" w:eastAsia="微软雅黑" w:hAnsi="微软雅黑" w:hint="eastAsia"/>
          <w:sz w:val="21"/>
          <w:szCs w:val="21"/>
        </w:rPr>
        <w:t>法院起诉。</w:t>
      </w:r>
    </w:p>
    <w:p w:rsidR="000A4F5E" w:rsidRPr="00E056F2" w:rsidRDefault="000A4F5E" w:rsidP="008F013A">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7-2</w:t>
      </w:r>
      <w:r w:rsidR="00BA7600" w:rsidRPr="00E056F2">
        <w:rPr>
          <w:rFonts w:ascii="微软雅黑" w:eastAsia="微软雅黑" w:hAnsi="微软雅黑" w:hint="eastAsia"/>
          <w:sz w:val="21"/>
          <w:szCs w:val="21"/>
        </w:rPr>
        <w:t>本合同的终止、撤销</w:t>
      </w:r>
      <w:r w:rsidRPr="00E056F2">
        <w:rPr>
          <w:rFonts w:ascii="微软雅黑" w:eastAsia="微软雅黑" w:hAnsi="微软雅黑" w:hint="eastAsia"/>
          <w:sz w:val="21"/>
          <w:szCs w:val="21"/>
        </w:rPr>
        <w:t>、无效不应影响前款约定的效力。</w:t>
      </w:r>
    </w:p>
    <w:p w:rsidR="00A6308F" w:rsidRPr="00E056F2" w:rsidRDefault="00A6308F" w:rsidP="008F013A">
      <w:pPr>
        <w:pStyle w:val="2"/>
        <w:adjustRightInd w:val="0"/>
        <w:spacing w:line="240" w:lineRule="auto"/>
        <w:ind w:left="425" w:firstLine="0"/>
        <w:contextualSpacing/>
        <w:rPr>
          <w:rFonts w:ascii="微软雅黑" w:eastAsia="微软雅黑" w:hAnsi="微软雅黑"/>
          <w:sz w:val="21"/>
          <w:szCs w:val="21"/>
        </w:rPr>
      </w:pPr>
    </w:p>
    <w:p w:rsidR="000A4F5E" w:rsidRPr="00E056F2" w:rsidRDefault="00A6308F" w:rsidP="00A6308F">
      <w:pPr>
        <w:pStyle w:val="2"/>
        <w:adjustRightInd w:val="0"/>
        <w:spacing w:line="240" w:lineRule="auto"/>
        <w:contextualSpacing/>
        <w:rPr>
          <w:rFonts w:ascii="微软雅黑" w:eastAsia="微软雅黑" w:hAnsi="微软雅黑"/>
          <w:sz w:val="21"/>
          <w:szCs w:val="21"/>
        </w:rPr>
      </w:pPr>
      <w:r w:rsidRPr="00E056F2">
        <w:rPr>
          <w:rFonts w:ascii="微软雅黑" w:eastAsia="微软雅黑" w:hAnsi="微软雅黑" w:hint="eastAsia"/>
          <w:b/>
          <w:sz w:val="21"/>
          <w:szCs w:val="21"/>
        </w:rPr>
        <w:t>第八条</w:t>
      </w:r>
      <w:r w:rsidRPr="00E056F2">
        <w:rPr>
          <w:rFonts w:ascii="微软雅黑" w:eastAsia="微软雅黑" w:hAnsi="微软雅黑" w:hint="eastAsia"/>
          <w:sz w:val="21"/>
          <w:szCs w:val="21"/>
        </w:rPr>
        <w:t xml:space="preserve">   </w:t>
      </w:r>
      <w:r w:rsidR="000A4F5E" w:rsidRPr="00E056F2">
        <w:rPr>
          <w:rFonts w:ascii="微软雅黑" w:eastAsia="微软雅黑" w:hAnsi="微软雅黑" w:hint="eastAsia"/>
          <w:sz w:val="21"/>
          <w:szCs w:val="21"/>
        </w:rPr>
        <w:t>其他</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8-1一方变更联系人、通讯地址或者联系方式的，应及时将变更后的联系人、通讯地址或者联系方式通知另一方，否则变更方应对此造成的一切后果承担责任。</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8-2本合同的订立、解释、履行、效力和争议的解决等均适用中华人民共和国法律。对本合同的理解与解释应根据原意并结合本合同目的进行。</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8-3如果本合同任何条款根据现行法律被确定为无效或无法实施，本合同的其他所有条款将继续有效。此种情况下，双方将以有效的约定替换该约定，且该有效约定应尽可能接近原约定和本合同相应的精神和宗旨。</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8-4本合同附件为本合同不可分割的一部分，与合同正文具有同等法律效力。</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8-5本合同自双方授权代表签字并盖章之日起生效。</w:t>
      </w:r>
    </w:p>
    <w:p w:rsidR="000A4F5E" w:rsidRPr="00E056F2" w:rsidRDefault="000A4F5E" w:rsidP="004928AD">
      <w:pPr>
        <w:pStyle w:val="2"/>
        <w:adjustRightInd w:val="0"/>
        <w:spacing w:line="240" w:lineRule="auto"/>
        <w:ind w:left="425" w:firstLine="0"/>
        <w:contextualSpacing/>
        <w:rPr>
          <w:rFonts w:ascii="微软雅黑" w:eastAsia="微软雅黑" w:hAnsi="微软雅黑"/>
          <w:sz w:val="21"/>
          <w:szCs w:val="21"/>
        </w:rPr>
      </w:pPr>
      <w:r w:rsidRPr="00E056F2">
        <w:rPr>
          <w:rFonts w:ascii="微软雅黑" w:eastAsia="微软雅黑" w:hAnsi="微软雅黑" w:hint="eastAsia"/>
          <w:sz w:val="21"/>
          <w:szCs w:val="21"/>
        </w:rPr>
        <w:t>8-6</w:t>
      </w:r>
      <w:r w:rsidR="005C4D64" w:rsidRPr="00E056F2">
        <w:rPr>
          <w:rFonts w:ascii="微软雅黑" w:eastAsia="微软雅黑" w:hAnsi="微软雅黑" w:hint="eastAsia"/>
          <w:sz w:val="21"/>
          <w:szCs w:val="21"/>
        </w:rPr>
        <w:t>本合同一式</w:t>
      </w:r>
      <w:r w:rsidR="000E142F" w:rsidRPr="00E056F2">
        <w:rPr>
          <w:rFonts w:ascii="微软雅黑" w:eastAsia="微软雅黑" w:hAnsi="微软雅黑" w:hint="eastAsia"/>
          <w:sz w:val="21"/>
          <w:szCs w:val="21"/>
        </w:rPr>
        <w:t>贰</w:t>
      </w:r>
      <w:r w:rsidR="005C4D64" w:rsidRPr="00E056F2">
        <w:rPr>
          <w:rFonts w:ascii="微软雅黑" w:eastAsia="微软雅黑" w:hAnsi="微软雅黑" w:hint="eastAsia"/>
          <w:sz w:val="21"/>
          <w:szCs w:val="21"/>
        </w:rPr>
        <w:t>份，双方各执</w:t>
      </w:r>
      <w:r w:rsidR="000E142F" w:rsidRPr="00E056F2">
        <w:rPr>
          <w:rFonts w:ascii="微软雅黑" w:eastAsia="微软雅黑" w:hAnsi="微软雅黑" w:hint="eastAsia"/>
          <w:sz w:val="21"/>
          <w:szCs w:val="21"/>
        </w:rPr>
        <w:t>壹</w:t>
      </w:r>
      <w:r w:rsidRPr="00E056F2">
        <w:rPr>
          <w:rFonts w:ascii="微软雅黑" w:eastAsia="微软雅黑" w:hAnsi="微软雅黑" w:hint="eastAsia"/>
          <w:sz w:val="21"/>
          <w:szCs w:val="21"/>
        </w:rPr>
        <w:t>份，具有同等法律效力。</w:t>
      </w:r>
    </w:p>
    <w:p w:rsidR="000A4F5E" w:rsidRPr="00E056F2" w:rsidRDefault="000A4F5E" w:rsidP="004928AD">
      <w:pPr>
        <w:adjustRightInd w:val="0"/>
        <w:contextualSpacing/>
        <w:rPr>
          <w:rFonts w:ascii="微软雅黑" w:eastAsia="微软雅黑" w:hAnsi="微软雅黑"/>
          <w:szCs w:val="21"/>
        </w:rPr>
      </w:pPr>
    </w:p>
    <w:p w:rsidR="000A4F5E" w:rsidRPr="00E056F2" w:rsidRDefault="00FF010B" w:rsidP="004928AD">
      <w:pPr>
        <w:adjustRightInd w:val="0"/>
        <w:contextualSpacing/>
        <w:rPr>
          <w:rFonts w:ascii="微软雅黑" w:eastAsia="微软雅黑" w:hAnsi="微软雅黑"/>
          <w:b/>
          <w:szCs w:val="21"/>
        </w:rPr>
      </w:pPr>
      <w:r w:rsidRPr="00E056F2">
        <w:rPr>
          <w:rFonts w:ascii="微软雅黑" w:eastAsia="微软雅黑" w:hAnsi="微软雅黑" w:hint="eastAsia"/>
          <w:b/>
          <w:szCs w:val="21"/>
        </w:rPr>
        <w:tab/>
      </w:r>
      <w:r w:rsidR="000A4F5E" w:rsidRPr="00E056F2">
        <w:rPr>
          <w:rFonts w:ascii="微软雅黑" w:eastAsia="微软雅黑" w:hAnsi="微软雅黑" w:hint="eastAsia"/>
          <w:b/>
          <w:szCs w:val="21"/>
        </w:rPr>
        <w:t>甲方（盖章）</w:t>
      </w:r>
      <w:r w:rsidR="000A4F5E" w:rsidRPr="00E056F2">
        <w:rPr>
          <w:rFonts w:ascii="微软雅黑" w:eastAsia="微软雅黑" w:hAnsi="微软雅黑"/>
          <w:b/>
          <w:szCs w:val="21"/>
        </w:rPr>
        <w:t xml:space="preserve">            </w:t>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hint="eastAsia"/>
          <w:b/>
          <w:szCs w:val="21"/>
        </w:rPr>
        <w:t>乙方（盖章）</w:t>
      </w:r>
    </w:p>
    <w:p w:rsidR="000A4F5E" w:rsidRPr="00E056F2" w:rsidRDefault="00FF010B" w:rsidP="004928AD">
      <w:pPr>
        <w:adjustRightInd w:val="0"/>
        <w:contextualSpacing/>
        <w:rPr>
          <w:rFonts w:ascii="微软雅黑" w:eastAsia="微软雅黑" w:hAnsi="微软雅黑"/>
          <w:b/>
          <w:szCs w:val="21"/>
        </w:rPr>
      </w:pPr>
      <w:r w:rsidRPr="00E056F2">
        <w:rPr>
          <w:rFonts w:ascii="微软雅黑" w:eastAsia="微软雅黑" w:hAnsi="微软雅黑" w:hint="eastAsia"/>
          <w:b/>
          <w:szCs w:val="21"/>
        </w:rPr>
        <w:tab/>
      </w:r>
      <w:r w:rsidR="000A4F5E" w:rsidRPr="00E056F2">
        <w:rPr>
          <w:rFonts w:ascii="微软雅黑" w:eastAsia="微软雅黑" w:hAnsi="微软雅黑" w:hint="eastAsia"/>
          <w:b/>
          <w:szCs w:val="21"/>
        </w:rPr>
        <w:t>授权代表签字</w:t>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hint="eastAsia"/>
          <w:b/>
          <w:szCs w:val="21"/>
        </w:rPr>
        <w:t>授权代表签字</w:t>
      </w:r>
    </w:p>
    <w:p w:rsidR="000A4F5E" w:rsidRPr="00E056F2" w:rsidRDefault="00FF010B" w:rsidP="004928AD">
      <w:pPr>
        <w:adjustRightInd w:val="0"/>
        <w:contextualSpacing/>
        <w:rPr>
          <w:rFonts w:ascii="微软雅黑" w:eastAsia="微软雅黑" w:hAnsi="微软雅黑"/>
          <w:b/>
          <w:szCs w:val="21"/>
        </w:rPr>
      </w:pPr>
      <w:r w:rsidRPr="00E056F2">
        <w:rPr>
          <w:rFonts w:ascii="微软雅黑" w:eastAsia="微软雅黑" w:hAnsi="微软雅黑" w:hint="eastAsia"/>
          <w:b/>
          <w:szCs w:val="21"/>
        </w:rPr>
        <w:tab/>
      </w:r>
      <w:r w:rsidR="000A4F5E" w:rsidRPr="00E056F2">
        <w:rPr>
          <w:rFonts w:ascii="微软雅黑" w:eastAsia="微软雅黑" w:hAnsi="微软雅黑" w:hint="eastAsia"/>
          <w:b/>
          <w:szCs w:val="21"/>
        </w:rPr>
        <w:t>电子邮件</w:t>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b/>
          <w:szCs w:val="21"/>
        </w:rPr>
        <w:tab/>
      </w:r>
      <w:r w:rsidR="000A4F5E" w:rsidRPr="00E056F2">
        <w:rPr>
          <w:rFonts w:ascii="微软雅黑" w:eastAsia="微软雅黑" w:hAnsi="微软雅黑" w:hint="eastAsia"/>
          <w:b/>
          <w:szCs w:val="21"/>
        </w:rPr>
        <w:t>电子邮件</w:t>
      </w:r>
      <w:r w:rsidR="000A4F5E" w:rsidRPr="00E056F2">
        <w:rPr>
          <w:rFonts w:ascii="微软雅黑" w:eastAsia="微软雅黑" w:hAnsi="微软雅黑"/>
          <w:b/>
          <w:szCs w:val="21"/>
        </w:rPr>
        <w:tab/>
      </w:r>
    </w:p>
    <w:p w:rsidR="000A4F5E" w:rsidRPr="00E056F2" w:rsidRDefault="00FF010B" w:rsidP="004928AD">
      <w:pPr>
        <w:adjustRightInd w:val="0"/>
        <w:contextualSpacing/>
        <w:rPr>
          <w:rFonts w:ascii="微软雅黑" w:eastAsia="微软雅黑" w:hAnsi="微软雅黑"/>
          <w:b/>
          <w:szCs w:val="21"/>
        </w:rPr>
      </w:pPr>
      <w:r w:rsidRPr="00E056F2">
        <w:rPr>
          <w:rFonts w:ascii="微软雅黑" w:eastAsia="微软雅黑" w:hAnsi="微软雅黑" w:hint="eastAsia"/>
          <w:b/>
          <w:szCs w:val="21"/>
        </w:rPr>
        <w:tab/>
      </w:r>
      <w:r w:rsidR="000A4F5E" w:rsidRPr="00E056F2">
        <w:rPr>
          <w:rFonts w:ascii="微软雅黑" w:eastAsia="微软雅黑" w:hAnsi="微软雅黑" w:hint="eastAsia"/>
          <w:b/>
          <w:szCs w:val="21"/>
        </w:rPr>
        <w:t>日期：</w:t>
      </w:r>
      <w:r w:rsidR="000A4F5E" w:rsidRPr="00E056F2">
        <w:rPr>
          <w:rFonts w:ascii="微软雅黑" w:eastAsia="微软雅黑" w:hAnsi="微软雅黑"/>
          <w:b/>
          <w:szCs w:val="21"/>
        </w:rPr>
        <w:t xml:space="preserve">                             </w:t>
      </w:r>
      <w:r w:rsidR="00F9038D" w:rsidRPr="00E056F2">
        <w:rPr>
          <w:rFonts w:ascii="微软雅黑" w:eastAsia="微软雅黑" w:hAnsi="微软雅黑" w:hint="eastAsia"/>
          <w:b/>
          <w:szCs w:val="21"/>
        </w:rPr>
        <w:t xml:space="preserve">     </w:t>
      </w:r>
      <w:r w:rsidR="000A4F5E" w:rsidRPr="00E056F2">
        <w:rPr>
          <w:rFonts w:ascii="微软雅黑" w:eastAsia="微软雅黑" w:hAnsi="微软雅黑" w:hint="eastAsia"/>
          <w:b/>
          <w:szCs w:val="21"/>
        </w:rPr>
        <w:t>日期：</w:t>
      </w:r>
    </w:p>
    <w:p w:rsidR="000A4F5E" w:rsidRPr="00E056F2" w:rsidRDefault="000A4F5E" w:rsidP="004928AD">
      <w:pPr>
        <w:adjustRightInd w:val="0"/>
        <w:contextualSpacing/>
        <w:rPr>
          <w:rFonts w:ascii="微软雅黑" w:eastAsia="微软雅黑" w:hAnsi="微软雅黑"/>
          <w:szCs w:val="21"/>
        </w:rPr>
      </w:pPr>
      <w:r w:rsidRPr="00E056F2">
        <w:rPr>
          <w:rFonts w:ascii="微软雅黑" w:eastAsia="微软雅黑" w:hAnsi="微软雅黑"/>
          <w:szCs w:val="21"/>
        </w:rPr>
        <w:br w:type="page"/>
      </w:r>
      <w:r w:rsidRPr="00E056F2">
        <w:rPr>
          <w:rFonts w:ascii="微软雅黑" w:eastAsia="微软雅黑" w:hAnsi="微软雅黑" w:hint="eastAsia"/>
          <w:szCs w:val="21"/>
        </w:rPr>
        <w:lastRenderedPageBreak/>
        <w:t>附件一：</w:t>
      </w:r>
      <w:r w:rsidR="00825421" w:rsidRPr="00E056F2">
        <w:rPr>
          <w:rFonts w:ascii="微软雅黑" w:eastAsia="微软雅黑" w:hAnsi="微软雅黑" w:hint="eastAsia"/>
        </w:rPr>
        <w:t>APP</w:t>
      </w:r>
      <w:r w:rsidR="00825421" w:rsidRPr="00E056F2">
        <w:rPr>
          <w:rFonts w:ascii="微软雅黑" w:eastAsia="微软雅黑" w:hAnsi="微软雅黑"/>
        </w:rPr>
        <w:t>软件</w:t>
      </w:r>
      <w:r w:rsidR="0093545F" w:rsidRPr="00E056F2">
        <w:rPr>
          <w:rFonts w:ascii="微软雅黑" w:eastAsia="微软雅黑" w:hAnsi="微软雅黑" w:hint="eastAsia"/>
        </w:rPr>
        <w:t>、网站</w:t>
      </w:r>
      <w:r w:rsidR="00825421" w:rsidRPr="00E056F2">
        <w:rPr>
          <w:rFonts w:ascii="微软雅黑" w:eastAsia="微软雅黑" w:hAnsi="微软雅黑" w:hint="eastAsia"/>
        </w:rPr>
        <w:t>开发</w:t>
      </w:r>
      <w:r w:rsidRPr="00E056F2">
        <w:rPr>
          <w:rFonts w:ascii="微软雅黑" w:eastAsia="微软雅黑" w:hAnsi="微软雅黑" w:hint="eastAsia"/>
          <w:szCs w:val="21"/>
        </w:rPr>
        <w:t>项目工作进度与安排、数量、价款、交付和验收方式</w:t>
      </w:r>
    </w:p>
    <w:p w:rsidR="007716D5" w:rsidRPr="00E056F2" w:rsidRDefault="007716D5" w:rsidP="00D8697E">
      <w:pPr>
        <w:adjustRightInd w:val="0"/>
        <w:spacing w:beforeLines="50" w:before="143"/>
        <w:ind w:firstLineChars="200" w:firstLine="420"/>
        <w:contextualSpacing/>
        <w:rPr>
          <w:rFonts w:ascii="微软雅黑" w:eastAsia="微软雅黑" w:hAnsi="微软雅黑"/>
          <w:szCs w:val="21"/>
        </w:rPr>
      </w:pPr>
      <w:r w:rsidRPr="00E056F2">
        <w:rPr>
          <w:rFonts w:ascii="微软雅黑" w:eastAsia="微软雅黑" w:hAnsi="微软雅黑" w:hint="eastAsia"/>
          <w:szCs w:val="21"/>
        </w:rPr>
        <w:t>一、合同金额及付款方式</w:t>
      </w:r>
    </w:p>
    <w:p w:rsidR="00DA4141" w:rsidRPr="00E056F2" w:rsidRDefault="007716D5" w:rsidP="00D8697E">
      <w:pPr>
        <w:adjustRightInd w:val="0"/>
        <w:spacing w:beforeLines="50" w:before="143"/>
        <w:ind w:firstLine="405"/>
        <w:contextualSpacing/>
        <w:rPr>
          <w:rFonts w:ascii="微软雅黑" w:eastAsia="微软雅黑" w:hAnsi="微软雅黑"/>
          <w:szCs w:val="21"/>
          <w:u w:val="single"/>
        </w:rPr>
      </w:pPr>
      <w:r w:rsidRPr="00E056F2">
        <w:rPr>
          <w:rFonts w:ascii="微软雅黑" w:eastAsia="微软雅黑" w:hAnsi="微软雅黑"/>
          <w:szCs w:val="21"/>
        </w:rPr>
        <w:t>1</w:t>
      </w:r>
      <w:r w:rsidRPr="00E056F2">
        <w:rPr>
          <w:rFonts w:ascii="微软雅黑" w:eastAsia="微软雅黑" w:hAnsi="微软雅黑" w:hint="eastAsia"/>
          <w:szCs w:val="21"/>
        </w:rPr>
        <w:t>、本合同金额总计：人民币</w:t>
      </w:r>
      <w:r w:rsidRPr="00E056F2">
        <w:rPr>
          <w:rFonts w:ascii="微软雅黑" w:eastAsia="微软雅黑" w:hAnsi="微软雅黑"/>
          <w:szCs w:val="21"/>
          <w:u w:val="single"/>
        </w:rPr>
        <w:tab/>
      </w:r>
      <w:r w:rsidR="00F90C62" w:rsidRPr="00E056F2">
        <w:rPr>
          <w:rFonts w:ascii="微软雅黑" w:eastAsia="微软雅黑" w:hAnsi="微软雅黑" w:hint="eastAsia"/>
          <w:szCs w:val="21"/>
          <w:u w:val="single"/>
        </w:rPr>
        <w:t xml:space="preserve">  </w:t>
      </w:r>
      <w:r w:rsidR="005B1E95" w:rsidRPr="00E056F2">
        <w:rPr>
          <w:rFonts w:ascii="微软雅黑" w:eastAsia="微软雅黑" w:hAnsi="微软雅黑"/>
          <w:szCs w:val="21"/>
          <w:u w:val="single"/>
        </w:rPr>
        <w:t>30000</w:t>
      </w:r>
      <w:r w:rsidR="0090458A" w:rsidRPr="00E056F2">
        <w:rPr>
          <w:rFonts w:ascii="微软雅黑" w:eastAsia="微软雅黑" w:hAnsi="微软雅黑" w:hint="eastAsia"/>
          <w:szCs w:val="21"/>
          <w:u w:val="single"/>
        </w:rPr>
        <w:t xml:space="preserve"> </w:t>
      </w:r>
      <w:r w:rsidR="00F90C62" w:rsidRPr="00E056F2">
        <w:rPr>
          <w:rFonts w:ascii="微软雅黑" w:eastAsia="微软雅黑" w:hAnsi="微软雅黑" w:hint="eastAsia"/>
          <w:szCs w:val="21"/>
          <w:u w:val="single"/>
        </w:rPr>
        <w:t xml:space="preserve">   </w:t>
      </w:r>
      <w:r w:rsidRPr="00E056F2">
        <w:rPr>
          <w:rFonts w:ascii="微软雅黑" w:eastAsia="微软雅黑" w:hAnsi="微软雅黑"/>
          <w:szCs w:val="21"/>
          <w:u w:val="single"/>
        </w:rPr>
        <w:tab/>
      </w:r>
      <w:r w:rsidRPr="00E056F2">
        <w:rPr>
          <w:rFonts w:ascii="微软雅黑" w:eastAsia="微软雅黑" w:hAnsi="微软雅黑" w:hint="eastAsia"/>
          <w:szCs w:val="21"/>
        </w:rPr>
        <w:t>元。</w:t>
      </w:r>
    </w:p>
    <w:p w:rsidR="007716D5" w:rsidRPr="00E056F2" w:rsidRDefault="00DA4141" w:rsidP="00D8697E">
      <w:pPr>
        <w:adjustRightInd w:val="0"/>
        <w:spacing w:beforeLines="50" w:before="143"/>
        <w:ind w:firstLine="405"/>
        <w:contextualSpacing/>
        <w:rPr>
          <w:rFonts w:ascii="微软雅黑" w:eastAsia="微软雅黑" w:hAnsi="微软雅黑"/>
          <w:szCs w:val="21"/>
        </w:rPr>
      </w:pPr>
      <w:r w:rsidRPr="00E056F2">
        <w:rPr>
          <w:rFonts w:ascii="微软雅黑" w:eastAsia="微软雅黑" w:hAnsi="微软雅黑"/>
          <w:szCs w:val="21"/>
        </w:rPr>
        <w:t>2</w:t>
      </w:r>
      <w:r w:rsidRPr="00E056F2">
        <w:rPr>
          <w:rFonts w:ascii="微软雅黑" w:eastAsia="微软雅黑" w:hAnsi="微软雅黑" w:hint="eastAsia"/>
          <w:szCs w:val="21"/>
        </w:rPr>
        <w:t>、</w:t>
      </w:r>
      <w:r w:rsidR="007A4DF7" w:rsidRPr="00E056F2">
        <w:rPr>
          <w:rFonts w:ascii="微软雅黑" w:eastAsia="微软雅黑" w:hAnsi="微软雅黑" w:hint="eastAsia"/>
          <w:szCs w:val="21"/>
        </w:rPr>
        <w:t>合同签订后三个工作日甲方须在第三方平台托管一万</w:t>
      </w:r>
      <w:r w:rsidR="004F0330" w:rsidRPr="00E056F2">
        <w:rPr>
          <w:rFonts w:ascii="微软雅黑" w:eastAsia="微软雅黑" w:hAnsi="微软雅黑" w:hint="eastAsia"/>
          <w:szCs w:val="21"/>
        </w:rPr>
        <w:t>金额</w:t>
      </w:r>
      <w:r w:rsidR="007A4DF7" w:rsidRPr="00E056F2">
        <w:rPr>
          <w:rFonts w:ascii="微软雅黑" w:eastAsia="微软雅黑" w:hAnsi="微软雅黑" w:hint="eastAsia"/>
          <w:szCs w:val="21"/>
        </w:rPr>
        <w:t>给乙方</w:t>
      </w:r>
      <w:r w:rsidR="0093545F" w:rsidRPr="00E056F2">
        <w:rPr>
          <w:rFonts w:ascii="微软雅黑" w:eastAsia="微软雅黑" w:hAnsi="微软雅黑" w:hint="eastAsia"/>
          <w:szCs w:val="21"/>
        </w:rPr>
        <w:t>（设置乙方中标即可），</w:t>
      </w:r>
      <w:r w:rsidR="007A4DF7" w:rsidRPr="00E056F2">
        <w:rPr>
          <w:rFonts w:ascii="微软雅黑" w:eastAsia="微软雅黑" w:hAnsi="微软雅黑" w:hint="eastAsia"/>
          <w:szCs w:val="21"/>
        </w:rPr>
        <w:t xml:space="preserve"> 三个半月内（2015年</w:t>
      </w:r>
      <w:r w:rsidR="00874C59" w:rsidRPr="00E056F2">
        <w:rPr>
          <w:rFonts w:ascii="微软雅黑" w:eastAsia="微软雅黑" w:hAnsi="微软雅黑"/>
          <w:szCs w:val="21"/>
        </w:rPr>
        <w:t>9</w:t>
      </w:r>
      <w:r w:rsidR="007A4DF7" w:rsidRPr="00E056F2">
        <w:rPr>
          <w:rFonts w:ascii="微软雅黑" w:eastAsia="微软雅黑" w:hAnsi="微软雅黑" w:hint="eastAsia"/>
          <w:szCs w:val="21"/>
        </w:rPr>
        <w:t>月</w:t>
      </w:r>
      <w:r w:rsidR="0093545F" w:rsidRPr="00E056F2">
        <w:rPr>
          <w:rFonts w:ascii="微软雅黑" w:eastAsia="微软雅黑" w:hAnsi="微软雅黑" w:hint="eastAsia"/>
          <w:szCs w:val="21"/>
        </w:rPr>
        <w:t>6</w:t>
      </w:r>
      <w:r w:rsidR="007A4DF7" w:rsidRPr="00E056F2">
        <w:rPr>
          <w:rFonts w:ascii="微软雅黑" w:eastAsia="微软雅黑" w:hAnsi="微软雅黑" w:hint="eastAsia"/>
          <w:szCs w:val="21"/>
        </w:rPr>
        <w:t>号）</w:t>
      </w:r>
      <w:r w:rsidR="0093545F" w:rsidRPr="00E056F2">
        <w:rPr>
          <w:rFonts w:ascii="微软雅黑" w:eastAsia="微软雅黑" w:hAnsi="微软雅黑" w:hint="eastAsia"/>
          <w:szCs w:val="21"/>
        </w:rPr>
        <w:t>在乙方工作完毕得到甲方确认并交付</w:t>
      </w:r>
      <w:r w:rsidR="00163B70" w:rsidRPr="00E056F2">
        <w:rPr>
          <w:rFonts w:ascii="微软雅黑" w:eastAsia="微软雅黑" w:hAnsi="微软雅黑" w:hint="eastAsia"/>
          <w:szCs w:val="21"/>
        </w:rPr>
        <w:t>工作成果（包括</w:t>
      </w:r>
      <w:r w:rsidR="0093545F" w:rsidRPr="00E056F2">
        <w:rPr>
          <w:rFonts w:ascii="微软雅黑" w:eastAsia="微软雅黑" w:hAnsi="微软雅黑" w:hint="eastAsia"/>
          <w:szCs w:val="21"/>
        </w:rPr>
        <w:t>源代码</w:t>
      </w:r>
      <w:r w:rsidR="00163B70" w:rsidRPr="00E056F2">
        <w:rPr>
          <w:rFonts w:ascii="微软雅黑" w:eastAsia="微软雅黑" w:hAnsi="微软雅黑" w:hint="eastAsia"/>
          <w:szCs w:val="21"/>
        </w:rPr>
        <w:t>）</w:t>
      </w:r>
      <w:r w:rsidR="0093545F" w:rsidRPr="00E056F2">
        <w:rPr>
          <w:rFonts w:ascii="微软雅黑" w:eastAsia="微软雅黑" w:hAnsi="微软雅黑" w:hint="eastAsia"/>
          <w:szCs w:val="21"/>
        </w:rPr>
        <w:t>后，</w:t>
      </w:r>
      <w:r w:rsidR="00FE1CF2" w:rsidRPr="00E056F2">
        <w:rPr>
          <w:rFonts w:ascii="微软雅黑" w:eastAsia="微软雅黑" w:hAnsi="微软雅黑" w:hint="eastAsia"/>
          <w:szCs w:val="21"/>
        </w:rPr>
        <w:t>剩余20000尾款</w:t>
      </w:r>
      <w:r w:rsidR="00163B70" w:rsidRPr="00E056F2">
        <w:rPr>
          <w:rFonts w:ascii="微软雅黑" w:eastAsia="微软雅黑" w:hAnsi="微软雅黑" w:hint="eastAsia"/>
          <w:szCs w:val="21"/>
        </w:rPr>
        <w:t>（</w:t>
      </w:r>
      <w:r w:rsidR="0093545F" w:rsidRPr="00E056F2">
        <w:rPr>
          <w:rFonts w:ascii="微软雅黑" w:eastAsia="微软雅黑" w:hAnsi="微软雅黑" w:hint="eastAsia"/>
          <w:szCs w:val="21"/>
        </w:rPr>
        <w:t>详细参考本合同</w:t>
      </w:r>
      <w:r w:rsidR="00163B70" w:rsidRPr="00E056F2">
        <w:rPr>
          <w:rFonts w:ascii="微软雅黑" w:eastAsia="微软雅黑" w:hAnsi="微软雅黑" w:hint="eastAsia"/>
          <w:szCs w:val="21"/>
        </w:rPr>
        <w:t>2-2-5条款</w:t>
      </w:r>
      <w:r w:rsidR="0093545F" w:rsidRPr="00E056F2">
        <w:rPr>
          <w:rFonts w:ascii="微软雅黑" w:eastAsia="微软雅黑" w:hAnsi="微软雅黑" w:hint="eastAsia"/>
          <w:szCs w:val="21"/>
        </w:rPr>
        <w:t>）</w:t>
      </w:r>
      <w:r w:rsidR="00FE1CF2" w:rsidRPr="00E056F2">
        <w:rPr>
          <w:rFonts w:ascii="微软雅黑" w:eastAsia="微软雅黑" w:hAnsi="微软雅黑" w:hint="eastAsia"/>
          <w:szCs w:val="21"/>
        </w:rPr>
        <w:t>需结清。</w:t>
      </w:r>
    </w:p>
    <w:p w:rsidR="00FD6E09" w:rsidRPr="00E056F2" w:rsidRDefault="00FD6E09" w:rsidP="00D8697E">
      <w:pPr>
        <w:adjustRightInd w:val="0"/>
        <w:spacing w:beforeLines="50" w:before="143"/>
        <w:ind w:firstLine="405"/>
        <w:contextualSpacing/>
        <w:rPr>
          <w:rFonts w:ascii="微软雅黑" w:eastAsia="微软雅黑" w:hAnsi="微软雅黑"/>
          <w:szCs w:val="21"/>
        </w:rPr>
      </w:pPr>
      <w:r w:rsidRPr="00E056F2">
        <w:rPr>
          <w:rFonts w:ascii="微软雅黑" w:eastAsia="微软雅黑" w:hAnsi="微软雅黑" w:hint="eastAsia"/>
          <w:szCs w:val="21"/>
        </w:rPr>
        <w:t>3</w:t>
      </w:r>
      <w:r w:rsidR="00BA6C29" w:rsidRPr="00E056F2">
        <w:rPr>
          <w:rFonts w:ascii="微软雅黑" w:eastAsia="微软雅黑" w:hAnsi="微软雅黑" w:hint="eastAsia"/>
          <w:szCs w:val="21"/>
        </w:rPr>
        <w:t>、</w:t>
      </w:r>
      <w:proofErr w:type="gramStart"/>
      <w:r w:rsidR="00BA6C29" w:rsidRPr="00E056F2">
        <w:rPr>
          <w:rFonts w:ascii="微软雅黑" w:eastAsia="微软雅黑" w:hAnsi="微软雅黑" w:hint="eastAsia"/>
          <w:szCs w:val="21"/>
        </w:rPr>
        <w:t>众筹金额</w:t>
      </w:r>
      <w:proofErr w:type="gramEnd"/>
      <w:r w:rsidR="00BA6C29" w:rsidRPr="00E056F2">
        <w:rPr>
          <w:rFonts w:ascii="微软雅黑" w:eastAsia="微软雅黑" w:hAnsi="微软雅黑" w:hint="eastAsia"/>
          <w:szCs w:val="21"/>
        </w:rPr>
        <w:t>如果&gt;=</w:t>
      </w:r>
      <w:r w:rsidRPr="00E056F2">
        <w:rPr>
          <w:rFonts w:ascii="微软雅黑" w:eastAsia="微软雅黑" w:hAnsi="微软雅黑" w:hint="eastAsia"/>
          <w:szCs w:val="21"/>
        </w:rPr>
        <w:t>20万，甲方给予乙方10000奖金。</w:t>
      </w:r>
    </w:p>
    <w:p w:rsidR="00F41451" w:rsidRPr="00E056F2" w:rsidRDefault="00F41451" w:rsidP="00D8697E">
      <w:pPr>
        <w:adjustRightInd w:val="0"/>
        <w:spacing w:beforeLines="50" w:before="143"/>
        <w:ind w:firstLine="405"/>
        <w:contextualSpacing/>
        <w:rPr>
          <w:rFonts w:ascii="微软雅黑" w:eastAsia="微软雅黑" w:hAnsi="微软雅黑"/>
          <w:szCs w:val="21"/>
        </w:rPr>
      </w:pPr>
      <w:r w:rsidRPr="00E056F2">
        <w:rPr>
          <w:rFonts w:ascii="微软雅黑" w:eastAsia="微软雅黑" w:hAnsi="微软雅黑" w:hint="eastAsia"/>
          <w:szCs w:val="21"/>
        </w:rPr>
        <w:t>4、</w:t>
      </w:r>
      <w:r w:rsidR="00237C96" w:rsidRPr="00E056F2">
        <w:rPr>
          <w:rFonts w:ascii="微软雅黑" w:eastAsia="微软雅黑" w:hAnsi="微软雅黑" w:hint="eastAsia"/>
          <w:szCs w:val="21"/>
        </w:rPr>
        <w:t>合同金额，不包括服务器金额。</w:t>
      </w:r>
    </w:p>
    <w:p w:rsidR="009B3166" w:rsidRPr="00E056F2" w:rsidRDefault="009B3166" w:rsidP="00D8697E">
      <w:pPr>
        <w:adjustRightInd w:val="0"/>
        <w:spacing w:beforeLines="50" w:before="143"/>
        <w:ind w:firstLine="405"/>
        <w:contextualSpacing/>
        <w:rPr>
          <w:rFonts w:ascii="微软雅黑" w:eastAsia="微软雅黑" w:hAnsi="微软雅黑"/>
          <w:szCs w:val="21"/>
        </w:rPr>
      </w:pPr>
      <w:r w:rsidRPr="00E056F2">
        <w:rPr>
          <w:rFonts w:ascii="微软雅黑" w:eastAsia="微软雅黑" w:hAnsi="微软雅黑" w:hint="eastAsia"/>
          <w:szCs w:val="21"/>
        </w:rPr>
        <w:t>5、只做中文版本</w:t>
      </w:r>
    </w:p>
    <w:p w:rsidR="00BA25A6" w:rsidRPr="00E056F2" w:rsidRDefault="00BA25A6" w:rsidP="00D8697E">
      <w:pPr>
        <w:adjustRightInd w:val="0"/>
        <w:spacing w:beforeLines="50" w:before="143"/>
        <w:ind w:firstLine="405"/>
        <w:contextualSpacing/>
        <w:rPr>
          <w:rFonts w:ascii="微软雅黑" w:eastAsia="微软雅黑" w:hAnsi="微软雅黑"/>
          <w:szCs w:val="21"/>
        </w:rPr>
      </w:pPr>
      <w:r w:rsidRPr="00E056F2">
        <w:rPr>
          <w:rFonts w:ascii="微软雅黑" w:eastAsia="微软雅黑" w:hAnsi="微软雅黑" w:hint="eastAsia"/>
          <w:szCs w:val="21"/>
        </w:rPr>
        <w:t>6、该项目</w:t>
      </w:r>
      <w:proofErr w:type="gramStart"/>
      <w:r w:rsidRPr="00E056F2">
        <w:rPr>
          <w:rFonts w:ascii="微软雅黑" w:eastAsia="微软雅黑" w:hAnsi="微软雅黑" w:hint="eastAsia"/>
          <w:szCs w:val="21"/>
        </w:rPr>
        <w:t>包括安卓</w:t>
      </w:r>
      <w:proofErr w:type="gramEnd"/>
      <w:r w:rsidRPr="00E056F2">
        <w:rPr>
          <w:rFonts w:ascii="微软雅黑" w:eastAsia="微软雅黑" w:hAnsi="微软雅黑" w:hint="eastAsia"/>
          <w:szCs w:val="21"/>
        </w:rPr>
        <w:t>APP、IOS</w:t>
      </w:r>
      <w:r w:rsidRPr="00E056F2">
        <w:rPr>
          <w:rFonts w:ascii="微软雅黑" w:eastAsia="微软雅黑" w:hAnsi="微软雅黑"/>
          <w:szCs w:val="21"/>
        </w:rPr>
        <w:t>APP以及PC端后台管理</w:t>
      </w:r>
      <w:r w:rsidR="00163B70" w:rsidRPr="00E056F2">
        <w:rPr>
          <w:rFonts w:ascii="微软雅黑" w:eastAsia="微软雅黑" w:hAnsi="微软雅黑" w:hint="eastAsia"/>
          <w:szCs w:val="21"/>
        </w:rPr>
        <w:t>网站。</w:t>
      </w:r>
    </w:p>
    <w:p w:rsidR="00774885" w:rsidRPr="00E056F2" w:rsidRDefault="00774885" w:rsidP="00D8697E">
      <w:pPr>
        <w:adjustRightInd w:val="0"/>
        <w:spacing w:beforeLines="50" w:before="143"/>
        <w:ind w:firstLine="405"/>
        <w:contextualSpacing/>
        <w:rPr>
          <w:rFonts w:ascii="微软雅黑" w:eastAsia="微软雅黑" w:hAnsi="微软雅黑"/>
          <w:szCs w:val="21"/>
          <w:u w:val="single"/>
        </w:rPr>
      </w:pPr>
      <w:r w:rsidRPr="00E056F2">
        <w:rPr>
          <w:rFonts w:ascii="微软雅黑" w:eastAsia="微软雅黑" w:hAnsi="微软雅黑" w:hint="eastAsia"/>
          <w:szCs w:val="21"/>
        </w:rPr>
        <w:t>7、具体需求详见原型图以及UI设计（第一期）</w:t>
      </w:r>
    </w:p>
    <w:p w:rsidR="001669BD" w:rsidRPr="00E056F2" w:rsidRDefault="0079714C" w:rsidP="00D8697E">
      <w:pPr>
        <w:adjustRightInd w:val="0"/>
        <w:spacing w:beforeLines="50" w:before="143"/>
        <w:ind w:leftChars="200" w:left="630" w:hangingChars="100" w:hanging="210"/>
        <w:contextualSpacing/>
        <w:jc w:val="left"/>
        <w:rPr>
          <w:rFonts w:ascii="微软雅黑" w:eastAsia="微软雅黑" w:hAnsi="微软雅黑"/>
          <w:szCs w:val="21"/>
        </w:rPr>
      </w:pPr>
      <w:r w:rsidRPr="00E056F2">
        <w:rPr>
          <w:rFonts w:ascii="微软雅黑" w:eastAsia="微软雅黑" w:hAnsi="微软雅黑" w:hint="eastAsia"/>
          <w:szCs w:val="21"/>
        </w:rPr>
        <w:t>二</w:t>
      </w:r>
      <w:r w:rsidR="0082258E" w:rsidRPr="00E056F2">
        <w:rPr>
          <w:rFonts w:ascii="微软雅黑" w:eastAsia="微软雅黑" w:hAnsi="微软雅黑" w:hint="eastAsia"/>
          <w:szCs w:val="21"/>
        </w:rPr>
        <w:t>、验收标准</w:t>
      </w:r>
      <w:r w:rsidR="000A4F5E" w:rsidRPr="00E056F2">
        <w:rPr>
          <w:rFonts w:ascii="微软雅黑" w:eastAsia="微软雅黑" w:hAnsi="微软雅黑" w:hint="eastAsia"/>
          <w:szCs w:val="21"/>
        </w:rPr>
        <w:t>：</w:t>
      </w:r>
    </w:p>
    <w:p w:rsidR="008F7895" w:rsidRPr="00E056F2" w:rsidRDefault="000A4F5E" w:rsidP="00D8697E">
      <w:pPr>
        <w:numPr>
          <w:ilvl w:val="0"/>
          <w:numId w:val="5"/>
        </w:numPr>
        <w:adjustRightInd w:val="0"/>
        <w:spacing w:beforeLines="50" w:before="143"/>
        <w:contextualSpacing/>
        <w:jc w:val="left"/>
        <w:rPr>
          <w:rFonts w:ascii="微软雅黑" w:eastAsia="微软雅黑" w:hAnsi="微软雅黑"/>
          <w:szCs w:val="21"/>
        </w:rPr>
      </w:pPr>
      <w:r w:rsidRPr="00E056F2">
        <w:rPr>
          <w:rFonts w:ascii="微软雅黑" w:eastAsia="微软雅黑" w:hAnsi="微软雅黑" w:hint="eastAsia"/>
          <w:szCs w:val="21"/>
        </w:rPr>
        <w:t>验收标准：</w:t>
      </w:r>
    </w:p>
    <w:p w:rsidR="000A4F5E" w:rsidRPr="00E056F2" w:rsidRDefault="008F7895" w:rsidP="00D8697E">
      <w:pPr>
        <w:adjustRightInd w:val="0"/>
        <w:spacing w:beforeLines="50" w:before="143"/>
        <w:ind w:left="780"/>
        <w:contextualSpacing/>
        <w:jc w:val="left"/>
        <w:rPr>
          <w:rFonts w:ascii="微软雅黑" w:eastAsia="微软雅黑" w:hAnsi="微软雅黑"/>
          <w:szCs w:val="21"/>
        </w:rPr>
      </w:pPr>
      <w:r w:rsidRPr="00E056F2">
        <w:rPr>
          <w:rFonts w:ascii="微软雅黑" w:eastAsia="微软雅黑" w:hAnsi="微软雅黑" w:hint="eastAsia"/>
          <w:szCs w:val="21"/>
        </w:rPr>
        <w:t xml:space="preserve">1-1  </w:t>
      </w:r>
      <w:r w:rsidR="000A4F5E" w:rsidRPr="00E056F2">
        <w:rPr>
          <w:rFonts w:ascii="微软雅黑" w:eastAsia="微软雅黑" w:hAnsi="微软雅黑" w:hint="eastAsia"/>
          <w:szCs w:val="21"/>
        </w:rPr>
        <w:t>无文字拼写及图片错误（以甲方提供的材料为标准）；</w:t>
      </w:r>
    </w:p>
    <w:p w:rsidR="008F7895" w:rsidRPr="00E056F2" w:rsidRDefault="008F7895" w:rsidP="00D8697E">
      <w:pPr>
        <w:adjustRightInd w:val="0"/>
        <w:spacing w:beforeLines="50" w:before="143"/>
        <w:ind w:left="420" w:firstLine="360"/>
        <w:contextualSpacing/>
        <w:jc w:val="left"/>
        <w:rPr>
          <w:rFonts w:ascii="微软雅黑" w:eastAsia="微软雅黑" w:hAnsi="微软雅黑"/>
          <w:szCs w:val="21"/>
        </w:rPr>
      </w:pPr>
      <w:r w:rsidRPr="00E056F2">
        <w:rPr>
          <w:rFonts w:ascii="微软雅黑" w:eastAsia="微软雅黑" w:hAnsi="微软雅黑" w:hint="eastAsia"/>
          <w:szCs w:val="21"/>
        </w:rPr>
        <w:t>1-2  PING服务器延迟不高于10ms。</w:t>
      </w:r>
    </w:p>
    <w:p w:rsidR="008F7895" w:rsidRPr="00E056F2" w:rsidRDefault="008F7895" w:rsidP="00D8697E">
      <w:pPr>
        <w:adjustRightInd w:val="0"/>
        <w:spacing w:beforeLines="50" w:before="143"/>
        <w:ind w:left="780"/>
        <w:contextualSpacing/>
        <w:jc w:val="left"/>
        <w:rPr>
          <w:rFonts w:ascii="微软雅黑" w:eastAsia="微软雅黑" w:hAnsi="微软雅黑"/>
          <w:szCs w:val="21"/>
        </w:rPr>
      </w:pPr>
      <w:r w:rsidRPr="00E056F2">
        <w:rPr>
          <w:rFonts w:ascii="微软雅黑" w:eastAsia="微软雅黑" w:hAnsi="微软雅黑" w:hint="eastAsia"/>
          <w:szCs w:val="21"/>
        </w:rPr>
        <w:t>1-3  代码无重大bug。</w:t>
      </w:r>
    </w:p>
    <w:p w:rsidR="000A4F5E" w:rsidRPr="00E056F2" w:rsidRDefault="000A4F5E" w:rsidP="00163B70">
      <w:pPr>
        <w:numPr>
          <w:ilvl w:val="0"/>
          <w:numId w:val="5"/>
        </w:numPr>
        <w:adjustRightInd w:val="0"/>
        <w:spacing w:beforeLines="50" w:before="143"/>
        <w:contextualSpacing/>
        <w:jc w:val="left"/>
        <w:rPr>
          <w:rFonts w:ascii="微软雅黑" w:eastAsia="微软雅黑" w:hAnsi="微软雅黑"/>
          <w:szCs w:val="21"/>
        </w:rPr>
      </w:pPr>
      <w:r w:rsidRPr="00E056F2">
        <w:rPr>
          <w:rFonts w:ascii="微软雅黑" w:eastAsia="微软雅黑" w:hAnsi="微软雅黑" w:hint="eastAsia"/>
          <w:szCs w:val="21"/>
        </w:rPr>
        <w:t>工作成果的提交：</w:t>
      </w:r>
      <w:r w:rsidR="00163B70" w:rsidRPr="00E056F2">
        <w:rPr>
          <w:rFonts w:ascii="微软雅黑" w:eastAsia="微软雅黑" w:hAnsi="微软雅黑" w:hint="eastAsia"/>
          <w:szCs w:val="21"/>
        </w:rPr>
        <w:t>（详见本合同2-2-5条款），</w:t>
      </w:r>
      <w:r w:rsidRPr="00E056F2">
        <w:rPr>
          <w:rFonts w:ascii="微软雅黑" w:eastAsia="微软雅黑" w:hAnsi="微软雅黑" w:hint="eastAsia"/>
          <w:szCs w:val="21"/>
        </w:rPr>
        <w:t>工作成果提交后，如果甲方在使用过程中需要对工作成果进行修改，乙方可根据改动情况酌情优惠收取制作费。</w:t>
      </w:r>
      <w:r w:rsidR="00835AF4" w:rsidRPr="00E056F2">
        <w:rPr>
          <w:rFonts w:ascii="微软雅黑" w:eastAsia="微软雅黑" w:hAnsi="微软雅黑" w:hint="eastAsia"/>
          <w:szCs w:val="21"/>
        </w:rPr>
        <w:t>属于服务器免费维修范围内，乙方不得收取任何费用。</w:t>
      </w:r>
    </w:p>
    <w:p w:rsidR="000A4F5E" w:rsidRPr="00E056F2" w:rsidRDefault="00522AE6" w:rsidP="004928AD">
      <w:pPr>
        <w:widowControl/>
        <w:adjustRightInd w:val="0"/>
        <w:contextualSpacing/>
        <w:jc w:val="left"/>
        <w:rPr>
          <w:rFonts w:ascii="微软雅黑" w:eastAsia="微软雅黑" w:hAnsi="微软雅黑"/>
          <w:szCs w:val="21"/>
        </w:rPr>
      </w:pPr>
      <w:r w:rsidRPr="00E056F2">
        <w:rPr>
          <w:rFonts w:ascii="微软雅黑" w:eastAsia="微软雅黑" w:hAnsi="微软雅黑"/>
          <w:szCs w:val="21"/>
        </w:rPr>
        <w:br w:type="page"/>
      </w:r>
    </w:p>
    <w:p w:rsidR="009F2BBB" w:rsidRPr="00E056F2" w:rsidRDefault="009F2BBB">
      <w:pPr>
        <w:widowControl/>
        <w:jc w:val="left"/>
        <w:rPr>
          <w:rFonts w:ascii="微软雅黑" w:eastAsia="微软雅黑" w:hAnsi="微软雅黑"/>
          <w:szCs w:val="21"/>
        </w:rPr>
      </w:pPr>
      <w:r w:rsidRPr="00E056F2">
        <w:rPr>
          <w:rFonts w:ascii="微软雅黑" w:eastAsia="微软雅黑" w:hAnsi="微软雅黑" w:hint="eastAsia"/>
          <w:szCs w:val="21"/>
        </w:rPr>
        <w:lastRenderedPageBreak/>
        <w:t>附件</w:t>
      </w:r>
      <w:r w:rsidR="00C5240D" w:rsidRPr="00E056F2">
        <w:rPr>
          <w:rFonts w:ascii="微软雅黑" w:eastAsia="微软雅黑" w:hAnsi="微软雅黑" w:hint="eastAsia"/>
          <w:szCs w:val="21"/>
        </w:rPr>
        <w:t>二</w:t>
      </w:r>
      <w:r w:rsidRPr="00E056F2">
        <w:rPr>
          <w:rFonts w:ascii="微软雅黑" w:eastAsia="微软雅黑" w:hAnsi="微软雅黑" w:hint="eastAsia"/>
          <w:szCs w:val="21"/>
        </w:rPr>
        <w:t>：</w:t>
      </w:r>
      <w:r w:rsidR="00885ED4" w:rsidRPr="00E056F2">
        <w:rPr>
          <w:rFonts w:ascii="微软雅黑" w:eastAsia="微软雅黑" w:hAnsi="微软雅黑" w:hint="eastAsia"/>
        </w:rPr>
        <w:t>APP</w:t>
      </w:r>
      <w:r w:rsidR="00885ED4" w:rsidRPr="00E056F2">
        <w:rPr>
          <w:rFonts w:ascii="微软雅黑" w:eastAsia="微软雅黑" w:hAnsi="微软雅黑"/>
        </w:rPr>
        <w:t>软件</w:t>
      </w:r>
      <w:r w:rsidR="00885ED4" w:rsidRPr="00E056F2">
        <w:rPr>
          <w:rFonts w:ascii="微软雅黑" w:eastAsia="微软雅黑" w:hAnsi="微软雅黑" w:hint="eastAsia"/>
        </w:rPr>
        <w:t>开发</w:t>
      </w:r>
      <w:r w:rsidRPr="00E056F2">
        <w:rPr>
          <w:rFonts w:ascii="微软雅黑" w:eastAsia="微软雅黑" w:hAnsi="微软雅黑" w:hint="eastAsia"/>
          <w:szCs w:val="21"/>
        </w:rPr>
        <w:t>工期/售后服务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1325"/>
        <w:gridCol w:w="1325"/>
        <w:gridCol w:w="1325"/>
        <w:gridCol w:w="1325"/>
        <w:gridCol w:w="2208"/>
      </w:tblGrid>
      <w:tr w:rsidR="00E056F2" w:rsidRPr="00E056F2" w:rsidTr="00495528">
        <w:trPr>
          <w:trHeight w:val="517"/>
        </w:trPr>
        <w:tc>
          <w:tcPr>
            <w:tcW w:w="1678" w:type="dxa"/>
            <w:tcBorders>
              <w:tl2br w:val="dotted" w:sz="4" w:space="0" w:color="999999"/>
            </w:tcBorders>
            <w:shd w:val="clear" w:color="auto" w:fill="F3F3F3"/>
            <w:vAlign w:val="center"/>
          </w:tcPr>
          <w:p w:rsidR="009F2BBB" w:rsidRPr="00E056F2" w:rsidRDefault="00CB3FDC" w:rsidP="00495528">
            <w:pPr>
              <w:adjustRightInd w:val="0"/>
              <w:spacing w:line="360" w:lineRule="auto"/>
              <w:textAlignment w:val="baseline"/>
              <w:rPr>
                <w:rFonts w:ascii="宋体" w:hAnsi="宋体"/>
                <w:kern w:val="0"/>
                <w:sz w:val="18"/>
                <w:szCs w:val="18"/>
              </w:rPr>
            </w:pPr>
            <w:r w:rsidRPr="00E056F2">
              <w:rPr>
                <w:rFonts w:ascii="宋体" w:hAnsi="宋体"/>
                <w:kern w:val="0"/>
                <w:sz w:val="18"/>
                <w:szCs w:val="18"/>
              </w:rPr>
              <w:pict>
                <v:rect id="文本框 3" o:spid="_x0000_s1027" style="position:absolute;left:0;text-align:left;margin-left:-5.15pt;margin-top:24.9pt;width:45pt;height:24.45pt;z-index:251655168" filled="f" stroked="f">
                  <v:textbox>
                    <w:txbxContent>
                      <w:p w:rsidR="009F2BBB" w:rsidRDefault="009F2BBB" w:rsidP="009F2BBB">
                        <w:r>
                          <w:rPr>
                            <w:rFonts w:hint="eastAsia"/>
                          </w:rPr>
                          <w:t>项目</w:t>
                        </w:r>
                      </w:p>
                    </w:txbxContent>
                  </v:textbox>
                </v:rect>
              </w:pict>
            </w:r>
            <w:r w:rsidRPr="00E056F2">
              <w:rPr>
                <w:rFonts w:ascii="宋体" w:hAnsi="宋体"/>
                <w:kern w:val="0"/>
                <w:sz w:val="18"/>
                <w:szCs w:val="18"/>
              </w:rPr>
              <w:pict>
                <v:rect id="文本框 4" o:spid="_x0000_s1026" style="position:absolute;left:0;text-align:left;margin-left:27.1pt;margin-top:-1pt;width:36pt;height:24.05pt;z-index:251656192" filled="f" stroked="f">
                  <v:textbox>
                    <w:txbxContent>
                      <w:p w:rsidR="009F2BBB" w:rsidRDefault="009F2BBB" w:rsidP="009F2BBB">
                        <w:r>
                          <w:rPr>
                            <w:rFonts w:hint="eastAsia"/>
                          </w:rPr>
                          <w:t>时间</w:t>
                        </w:r>
                      </w:p>
                    </w:txbxContent>
                  </v:textbox>
                </v:rect>
              </w:pict>
            </w:r>
          </w:p>
        </w:tc>
        <w:tc>
          <w:tcPr>
            <w:tcW w:w="1325" w:type="dxa"/>
            <w:shd w:val="clear" w:color="auto" w:fill="F3F3F3"/>
            <w:vAlign w:val="center"/>
          </w:tcPr>
          <w:p w:rsidR="009F2BBB" w:rsidRPr="00E056F2" w:rsidRDefault="003E07CE" w:rsidP="00495528">
            <w:pPr>
              <w:adjustRightInd w:val="0"/>
              <w:spacing w:line="360" w:lineRule="auto"/>
              <w:jc w:val="center"/>
              <w:textAlignment w:val="baseline"/>
              <w:rPr>
                <w:rFonts w:ascii="宋体" w:hAnsi="宋体"/>
                <w:kern w:val="0"/>
                <w:sz w:val="18"/>
                <w:szCs w:val="18"/>
              </w:rPr>
            </w:pPr>
            <w:r w:rsidRPr="00E056F2">
              <w:rPr>
                <w:rFonts w:ascii="宋体" w:hAnsi="宋体"/>
                <w:kern w:val="0"/>
                <w:sz w:val="18"/>
                <w:szCs w:val="18"/>
              </w:rPr>
              <w:t>5</w:t>
            </w:r>
            <w:r w:rsidR="009F2BBB" w:rsidRPr="00E056F2">
              <w:rPr>
                <w:rFonts w:ascii="宋体" w:hAnsi="宋体" w:hint="eastAsia"/>
                <w:kern w:val="0"/>
                <w:sz w:val="18"/>
                <w:szCs w:val="18"/>
              </w:rPr>
              <w:t>工作日</w:t>
            </w:r>
          </w:p>
        </w:tc>
        <w:tc>
          <w:tcPr>
            <w:tcW w:w="1325" w:type="dxa"/>
            <w:shd w:val="clear" w:color="auto" w:fill="F3F3F3"/>
            <w:vAlign w:val="center"/>
          </w:tcPr>
          <w:p w:rsidR="009F2BBB" w:rsidRPr="00E056F2" w:rsidRDefault="003E07CE" w:rsidP="00495528">
            <w:pPr>
              <w:adjustRightInd w:val="0"/>
              <w:spacing w:line="360" w:lineRule="auto"/>
              <w:jc w:val="center"/>
              <w:textAlignment w:val="baseline"/>
              <w:rPr>
                <w:rFonts w:ascii="宋体" w:hAnsi="宋体"/>
                <w:kern w:val="0"/>
                <w:sz w:val="18"/>
                <w:szCs w:val="18"/>
              </w:rPr>
            </w:pPr>
            <w:r w:rsidRPr="00E056F2">
              <w:rPr>
                <w:rFonts w:ascii="宋体" w:hAnsi="宋体"/>
                <w:kern w:val="0"/>
                <w:sz w:val="18"/>
                <w:szCs w:val="18"/>
              </w:rPr>
              <w:t>10</w:t>
            </w:r>
            <w:r w:rsidR="009F2BBB" w:rsidRPr="00E056F2">
              <w:rPr>
                <w:rFonts w:ascii="宋体" w:hAnsi="宋体" w:hint="eastAsia"/>
                <w:kern w:val="0"/>
                <w:sz w:val="18"/>
                <w:szCs w:val="18"/>
              </w:rPr>
              <w:t>工作日</w:t>
            </w:r>
          </w:p>
        </w:tc>
        <w:tc>
          <w:tcPr>
            <w:tcW w:w="1325" w:type="dxa"/>
            <w:shd w:val="clear" w:color="auto" w:fill="F3F3F3"/>
            <w:vAlign w:val="center"/>
          </w:tcPr>
          <w:p w:rsidR="009F2BBB" w:rsidRPr="00E056F2" w:rsidRDefault="003E07CE" w:rsidP="00495528">
            <w:pPr>
              <w:adjustRightInd w:val="0"/>
              <w:spacing w:line="360" w:lineRule="auto"/>
              <w:jc w:val="center"/>
              <w:textAlignment w:val="baseline"/>
              <w:rPr>
                <w:rFonts w:ascii="宋体" w:hAnsi="宋体"/>
                <w:kern w:val="0"/>
                <w:sz w:val="18"/>
                <w:szCs w:val="18"/>
              </w:rPr>
            </w:pPr>
            <w:r w:rsidRPr="00E056F2">
              <w:rPr>
                <w:rFonts w:ascii="宋体" w:hAnsi="宋体"/>
                <w:kern w:val="0"/>
                <w:sz w:val="18"/>
                <w:szCs w:val="18"/>
              </w:rPr>
              <w:t>15</w:t>
            </w:r>
            <w:r w:rsidR="009F2BBB" w:rsidRPr="00E056F2">
              <w:rPr>
                <w:rFonts w:ascii="宋体" w:hAnsi="宋体" w:hint="eastAsia"/>
                <w:kern w:val="0"/>
                <w:sz w:val="18"/>
                <w:szCs w:val="18"/>
              </w:rPr>
              <w:t>工作日</w:t>
            </w:r>
          </w:p>
        </w:tc>
        <w:tc>
          <w:tcPr>
            <w:tcW w:w="1325" w:type="dxa"/>
            <w:shd w:val="clear" w:color="auto" w:fill="F3F3F3"/>
            <w:vAlign w:val="center"/>
          </w:tcPr>
          <w:p w:rsidR="009F2BBB" w:rsidRPr="00E056F2" w:rsidRDefault="003E07CE" w:rsidP="00495528">
            <w:pPr>
              <w:adjustRightInd w:val="0"/>
              <w:spacing w:line="360" w:lineRule="auto"/>
              <w:jc w:val="center"/>
              <w:textAlignment w:val="baseline"/>
              <w:rPr>
                <w:rFonts w:ascii="宋体" w:hAnsi="宋体"/>
                <w:kern w:val="0"/>
                <w:sz w:val="18"/>
                <w:szCs w:val="18"/>
              </w:rPr>
            </w:pPr>
            <w:r w:rsidRPr="00E056F2">
              <w:rPr>
                <w:rFonts w:ascii="宋体" w:hAnsi="宋体"/>
                <w:kern w:val="0"/>
                <w:sz w:val="18"/>
                <w:szCs w:val="18"/>
              </w:rPr>
              <w:t>5</w:t>
            </w:r>
            <w:r w:rsidR="009F2BBB" w:rsidRPr="00E056F2">
              <w:rPr>
                <w:rFonts w:ascii="宋体" w:hAnsi="宋体" w:hint="eastAsia"/>
                <w:kern w:val="0"/>
                <w:sz w:val="18"/>
                <w:szCs w:val="18"/>
              </w:rPr>
              <w:t>工作日</w:t>
            </w:r>
          </w:p>
        </w:tc>
        <w:tc>
          <w:tcPr>
            <w:tcW w:w="2208" w:type="dxa"/>
            <w:shd w:val="clear" w:color="auto" w:fill="F3F3F3"/>
          </w:tcPr>
          <w:p w:rsidR="009F2BBB" w:rsidRPr="00E056F2" w:rsidRDefault="009F2BBB" w:rsidP="00495528">
            <w:pPr>
              <w:adjustRightInd w:val="0"/>
              <w:spacing w:line="360" w:lineRule="auto"/>
              <w:jc w:val="center"/>
              <w:textAlignment w:val="baseline"/>
              <w:rPr>
                <w:rFonts w:ascii="宋体" w:hAnsi="宋体"/>
                <w:kern w:val="0"/>
                <w:sz w:val="18"/>
                <w:szCs w:val="18"/>
              </w:rPr>
            </w:pPr>
          </w:p>
          <w:p w:rsidR="009F2BBB" w:rsidRPr="00E056F2" w:rsidRDefault="003E07CE" w:rsidP="00495528">
            <w:pPr>
              <w:adjustRightInd w:val="0"/>
              <w:spacing w:line="360" w:lineRule="auto"/>
              <w:jc w:val="center"/>
              <w:textAlignment w:val="baseline"/>
              <w:rPr>
                <w:rFonts w:ascii="宋体" w:hAnsi="宋体"/>
                <w:kern w:val="0"/>
                <w:sz w:val="18"/>
                <w:szCs w:val="18"/>
              </w:rPr>
            </w:pPr>
            <w:r w:rsidRPr="00E056F2">
              <w:rPr>
                <w:rFonts w:ascii="宋体" w:hAnsi="宋体"/>
                <w:kern w:val="0"/>
                <w:sz w:val="18"/>
                <w:szCs w:val="18"/>
              </w:rPr>
              <w:t>5</w:t>
            </w:r>
            <w:r w:rsidR="009F2BBB" w:rsidRPr="00E056F2">
              <w:rPr>
                <w:rFonts w:ascii="宋体" w:hAnsi="宋体" w:hint="eastAsia"/>
                <w:kern w:val="0"/>
                <w:sz w:val="18"/>
                <w:szCs w:val="18"/>
              </w:rPr>
              <w:t>工作日</w:t>
            </w:r>
          </w:p>
          <w:p w:rsidR="009F2BBB" w:rsidRPr="00E056F2" w:rsidRDefault="009F2BBB" w:rsidP="00495528">
            <w:pPr>
              <w:adjustRightInd w:val="0"/>
              <w:spacing w:line="360" w:lineRule="auto"/>
              <w:textAlignment w:val="baseline"/>
              <w:rPr>
                <w:rFonts w:ascii="宋体" w:hAnsi="宋体"/>
                <w:kern w:val="0"/>
                <w:sz w:val="18"/>
                <w:szCs w:val="18"/>
              </w:rPr>
            </w:pPr>
          </w:p>
        </w:tc>
      </w:tr>
      <w:tr w:rsidR="00E056F2" w:rsidRPr="00E056F2" w:rsidTr="00495528">
        <w:trPr>
          <w:trHeight w:val="476"/>
        </w:trPr>
        <w:tc>
          <w:tcPr>
            <w:tcW w:w="1678"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r w:rsidRPr="00E056F2">
              <w:rPr>
                <w:rFonts w:ascii="宋体" w:hAnsi="宋体" w:hint="eastAsia"/>
                <w:kern w:val="0"/>
                <w:sz w:val="18"/>
                <w:szCs w:val="18"/>
              </w:rPr>
              <w:t>页面制作</w:t>
            </w:r>
          </w:p>
        </w:tc>
        <w:tc>
          <w:tcPr>
            <w:tcW w:w="1325" w:type="dxa"/>
            <w:vAlign w:val="center"/>
          </w:tcPr>
          <w:p w:rsidR="009F2BBB" w:rsidRPr="00E056F2" w:rsidRDefault="00CB3FDC" w:rsidP="00495528">
            <w:pPr>
              <w:adjustRightInd w:val="0"/>
              <w:spacing w:line="360" w:lineRule="auto"/>
              <w:textAlignment w:val="baseline"/>
              <w:rPr>
                <w:rFonts w:ascii="宋体" w:hAnsi="宋体"/>
                <w:kern w:val="0"/>
                <w:sz w:val="18"/>
                <w:szCs w:val="18"/>
              </w:rPr>
            </w:pPr>
            <w:r w:rsidRPr="00E056F2">
              <w:rPr>
                <w:rFonts w:ascii="宋体" w:hAnsi="宋体"/>
                <w:kern w:val="0"/>
                <w:sz w:val="18"/>
                <w:szCs w:val="18"/>
              </w:rPr>
              <w:pict>
                <v:rect id="矩形 109" o:spid="_x0000_s1032" style="position:absolute;left:0;text-align:left;margin-left:10.15pt;margin-top:8.1pt;width:170.25pt;height:9.55pt;flip:y;z-index:251657216;mso-position-horizontal-relative:text;mso-position-vertical-relative:text" fillcolor="#41e7b4" stroked="f">
                  <v:fill rotate="t" colors="0 #41e7b4 pure;1 #b0f6e9 pure" type="gradient"/>
                </v:rect>
              </w:pict>
            </w: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2208" w:type="dxa"/>
          </w:tcPr>
          <w:p w:rsidR="009F2BBB" w:rsidRPr="00E056F2" w:rsidRDefault="009F2BBB" w:rsidP="00495528">
            <w:pPr>
              <w:adjustRightInd w:val="0"/>
              <w:spacing w:line="360" w:lineRule="auto"/>
              <w:textAlignment w:val="baseline"/>
              <w:rPr>
                <w:rFonts w:ascii="宋体" w:hAnsi="宋体"/>
                <w:kern w:val="0"/>
                <w:sz w:val="18"/>
                <w:szCs w:val="18"/>
              </w:rPr>
            </w:pPr>
          </w:p>
        </w:tc>
      </w:tr>
      <w:tr w:rsidR="00E056F2" w:rsidRPr="00E056F2" w:rsidTr="00495528">
        <w:trPr>
          <w:trHeight w:val="478"/>
        </w:trPr>
        <w:tc>
          <w:tcPr>
            <w:tcW w:w="1678"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r w:rsidRPr="00E056F2">
              <w:rPr>
                <w:rFonts w:ascii="宋体" w:hAnsi="宋体" w:hint="eastAsia"/>
                <w:kern w:val="0"/>
                <w:sz w:val="18"/>
                <w:szCs w:val="18"/>
              </w:rPr>
              <w:t>程序开发</w:t>
            </w: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CB3FDC" w:rsidP="00495528">
            <w:pPr>
              <w:adjustRightInd w:val="0"/>
              <w:spacing w:line="360" w:lineRule="auto"/>
              <w:textAlignment w:val="baseline"/>
              <w:rPr>
                <w:rFonts w:ascii="宋体" w:hAnsi="宋体"/>
                <w:kern w:val="0"/>
                <w:sz w:val="18"/>
                <w:szCs w:val="18"/>
              </w:rPr>
            </w:pPr>
            <w:r w:rsidRPr="00E056F2">
              <w:rPr>
                <w:rFonts w:ascii="宋体" w:hAnsi="宋体"/>
                <w:kern w:val="0"/>
                <w:sz w:val="18"/>
                <w:szCs w:val="18"/>
              </w:rPr>
              <w:pict>
                <v:rect id="矩形 110" o:spid="_x0000_s1033" style="position:absolute;left:0;text-align:left;margin-left:-4.8pt;margin-top:4pt;width:176.25pt;height:7.8pt;z-index:251658240;mso-position-horizontal-relative:text;mso-position-vertical-relative:text" fillcolor="#40e0e8" stroked="f">
                  <v:fill rotate="t" colors="0 #40e0e8 pure;1 #b0e4f6 pure" type="gradient"/>
                </v:rect>
              </w:pict>
            </w: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2208" w:type="dxa"/>
          </w:tcPr>
          <w:p w:rsidR="009F2BBB" w:rsidRPr="00E056F2" w:rsidRDefault="009F2BBB" w:rsidP="00495528">
            <w:pPr>
              <w:adjustRightInd w:val="0"/>
              <w:spacing w:line="360" w:lineRule="auto"/>
              <w:textAlignment w:val="baseline"/>
              <w:rPr>
                <w:rFonts w:ascii="宋体" w:hAnsi="宋体"/>
                <w:kern w:val="0"/>
                <w:sz w:val="18"/>
                <w:szCs w:val="18"/>
              </w:rPr>
            </w:pPr>
          </w:p>
        </w:tc>
      </w:tr>
      <w:tr w:rsidR="00E056F2" w:rsidRPr="00E056F2" w:rsidTr="00495528">
        <w:trPr>
          <w:trHeight w:val="478"/>
        </w:trPr>
        <w:tc>
          <w:tcPr>
            <w:tcW w:w="1678"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r w:rsidRPr="00E056F2">
              <w:rPr>
                <w:rFonts w:ascii="宋体" w:hAnsi="宋体" w:hint="eastAsia"/>
                <w:kern w:val="0"/>
                <w:sz w:val="18"/>
                <w:szCs w:val="18"/>
              </w:rPr>
              <w:t>网站整合</w:t>
            </w: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CB3FDC" w:rsidP="00495528">
            <w:pPr>
              <w:adjustRightInd w:val="0"/>
              <w:spacing w:line="360" w:lineRule="auto"/>
              <w:textAlignment w:val="baseline"/>
              <w:rPr>
                <w:rFonts w:ascii="宋体" w:hAnsi="宋体"/>
                <w:kern w:val="0"/>
                <w:sz w:val="18"/>
                <w:szCs w:val="18"/>
              </w:rPr>
            </w:pPr>
            <w:r w:rsidRPr="00E056F2">
              <w:rPr>
                <w:rFonts w:ascii="宋体" w:hAnsi="宋体"/>
                <w:kern w:val="0"/>
                <w:sz w:val="18"/>
                <w:szCs w:val="18"/>
              </w:rPr>
              <w:pict>
                <v:rect id="矩形 111" o:spid="_x0000_s1034" style="position:absolute;left:0;text-align:left;margin-left:24.6pt;margin-top:6.7pt;width:90.25pt;height:9.15pt;z-index:251659264;mso-position-horizontal-relative:text;mso-position-vertical-relative:text" fillcolor="#4385e5" stroked="f">
                  <v:fill rotate="t" colors="0 #4385e5 pure;1 #b0d1f6 pure" type="gradient"/>
                </v:rect>
              </w:pict>
            </w:r>
          </w:p>
        </w:tc>
        <w:tc>
          <w:tcPr>
            <w:tcW w:w="2208" w:type="dxa"/>
          </w:tcPr>
          <w:p w:rsidR="009F2BBB" w:rsidRPr="00E056F2" w:rsidRDefault="009F2BBB" w:rsidP="00495528">
            <w:pPr>
              <w:adjustRightInd w:val="0"/>
              <w:spacing w:line="360" w:lineRule="auto"/>
              <w:textAlignment w:val="baseline"/>
              <w:rPr>
                <w:rFonts w:ascii="宋体" w:hAnsi="宋体"/>
                <w:kern w:val="0"/>
                <w:sz w:val="18"/>
                <w:szCs w:val="18"/>
              </w:rPr>
            </w:pPr>
          </w:p>
        </w:tc>
      </w:tr>
      <w:tr w:rsidR="00E056F2" w:rsidRPr="00E056F2" w:rsidTr="00495528">
        <w:trPr>
          <w:trHeight w:val="478"/>
        </w:trPr>
        <w:tc>
          <w:tcPr>
            <w:tcW w:w="1678"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r w:rsidRPr="00E056F2">
              <w:rPr>
                <w:rFonts w:ascii="宋体" w:hAnsi="宋体" w:hint="eastAsia"/>
                <w:kern w:val="0"/>
                <w:sz w:val="18"/>
                <w:szCs w:val="18"/>
              </w:rPr>
              <w:t>网站测试上线</w:t>
            </w: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1325" w:type="dxa"/>
            <w:vAlign w:val="center"/>
          </w:tcPr>
          <w:p w:rsidR="009F2BBB" w:rsidRPr="00E056F2" w:rsidRDefault="009F2BBB" w:rsidP="00495528">
            <w:pPr>
              <w:adjustRightInd w:val="0"/>
              <w:spacing w:line="360" w:lineRule="auto"/>
              <w:textAlignment w:val="baseline"/>
              <w:rPr>
                <w:rFonts w:ascii="宋体" w:hAnsi="宋体"/>
                <w:kern w:val="0"/>
                <w:sz w:val="18"/>
                <w:szCs w:val="18"/>
              </w:rPr>
            </w:pPr>
          </w:p>
        </w:tc>
        <w:tc>
          <w:tcPr>
            <w:tcW w:w="2208" w:type="dxa"/>
          </w:tcPr>
          <w:p w:rsidR="009F2BBB" w:rsidRPr="00E056F2" w:rsidRDefault="00CB3FDC" w:rsidP="00495528">
            <w:pPr>
              <w:adjustRightInd w:val="0"/>
              <w:spacing w:line="360" w:lineRule="auto"/>
              <w:textAlignment w:val="baseline"/>
              <w:rPr>
                <w:rFonts w:ascii="宋体" w:hAnsi="宋体"/>
                <w:kern w:val="0"/>
                <w:sz w:val="18"/>
                <w:szCs w:val="18"/>
              </w:rPr>
            </w:pPr>
            <w:r w:rsidRPr="00E056F2">
              <w:rPr>
                <w:rFonts w:ascii="宋体" w:hAnsi="宋体"/>
                <w:kern w:val="0"/>
                <w:sz w:val="18"/>
                <w:szCs w:val="18"/>
              </w:rPr>
              <w:pict>
                <v:rect id="矩形 112" o:spid="_x0000_s1035" style="position:absolute;left:0;text-align:left;margin-left:38.4pt;margin-top:10.6pt;width:66.45pt;height:7.8pt;z-index:251660288;mso-position-horizontal-relative:text;mso-position-vertical-relative:text" fillcolor="#e1479f" stroked="f">
                  <v:fill rotate="t" colors="0 #e1479f pure;1 #f4b2e7 pure" type="gradient"/>
                </v:rect>
              </w:pict>
            </w:r>
          </w:p>
        </w:tc>
      </w:tr>
    </w:tbl>
    <w:p w:rsidR="00972AB0" w:rsidRPr="00E056F2" w:rsidRDefault="007A31FB" w:rsidP="004706B2">
      <w:pPr>
        <w:widowControl/>
        <w:jc w:val="left"/>
        <w:rPr>
          <w:rFonts w:ascii="微软雅黑" w:eastAsia="微软雅黑" w:hAnsi="微软雅黑"/>
          <w:szCs w:val="21"/>
        </w:rPr>
      </w:pPr>
      <w:r w:rsidRPr="00E056F2">
        <w:rPr>
          <w:rFonts w:ascii="微软雅黑" w:eastAsia="微软雅黑" w:hAnsi="微软雅黑" w:hint="eastAsia"/>
          <w:szCs w:val="21"/>
        </w:rPr>
        <w:t>工期在</w:t>
      </w:r>
      <w:r w:rsidR="00D00237" w:rsidRPr="00E056F2">
        <w:rPr>
          <w:rFonts w:ascii="微软雅黑" w:eastAsia="微软雅黑" w:hAnsi="微软雅黑" w:hint="eastAsia"/>
          <w:szCs w:val="21"/>
          <w:u w:val="single"/>
        </w:rPr>
        <w:t xml:space="preserve">   </w:t>
      </w:r>
      <w:r w:rsidR="0035544C" w:rsidRPr="00E056F2">
        <w:rPr>
          <w:rFonts w:ascii="微软雅黑" w:eastAsia="微软雅黑" w:hAnsi="微软雅黑"/>
          <w:szCs w:val="21"/>
          <w:u w:val="single"/>
        </w:rPr>
        <w:t xml:space="preserve"> </w:t>
      </w:r>
      <w:r w:rsidR="00D30979" w:rsidRPr="00E056F2">
        <w:rPr>
          <w:rFonts w:ascii="微软雅黑" w:eastAsia="微软雅黑" w:hAnsi="微软雅黑"/>
          <w:szCs w:val="21"/>
          <w:u w:val="single"/>
        </w:rPr>
        <w:t>30</w:t>
      </w:r>
      <w:r w:rsidR="00D00237" w:rsidRPr="00E056F2">
        <w:rPr>
          <w:rFonts w:ascii="微软雅黑" w:eastAsia="微软雅黑" w:hAnsi="微软雅黑" w:hint="eastAsia"/>
          <w:szCs w:val="21"/>
          <w:u w:val="single"/>
        </w:rPr>
        <w:t xml:space="preserve">    </w:t>
      </w:r>
      <w:proofErr w:type="gramStart"/>
      <w:r w:rsidRPr="00E056F2">
        <w:rPr>
          <w:rFonts w:ascii="微软雅黑" w:eastAsia="微软雅黑" w:hAnsi="微软雅黑" w:hint="eastAsia"/>
          <w:szCs w:val="21"/>
        </w:rPr>
        <w:t>个</w:t>
      </w:r>
      <w:proofErr w:type="gramEnd"/>
      <w:r w:rsidRPr="00E056F2">
        <w:rPr>
          <w:rFonts w:ascii="微软雅黑" w:eastAsia="微软雅黑" w:hAnsi="微软雅黑" w:hint="eastAsia"/>
          <w:szCs w:val="21"/>
        </w:rPr>
        <w:t>工作日内完成。</w:t>
      </w:r>
    </w:p>
    <w:p w:rsidR="00212D2E" w:rsidRPr="00E056F2" w:rsidRDefault="000A4F5E" w:rsidP="00212D2E">
      <w:pPr>
        <w:adjustRightInd w:val="0"/>
        <w:contextualSpacing/>
        <w:rPr>
          <w:rFonts w:ascii="微软雅黑" w:eastAsia="微软雅黑" w:hAnsi="微软雅黑"/>
          <w:b/>
          <w:sz w:val="32"/>
          <w:szCs w:val="32"/>
        </w:rPr>
      </w:pPr>
      <w:r w:rsidRPr="00E056F2">
        <w:rPr>
          <w:rFonts w:ascii="微软雅黑" w:eastAsia="微软雅黑" w:hAnsi="微软雅黑" w:hint="eastAsia"/>
          <w:b/>
          <w:sz w:val="32"/>
          <w:szCs w:val="32"/>
        </w:rPr>
        <w:t>售后服务：</w:t>
      </w:r>
    </w:p>
    <w:p w:rsidR="00931ED8" w:rsidRPr="00E056F2" w:rsidRDefault="00636647" w:rsidP="00212D2E">
      <w:pPr>
        <w:adjustRightInd w:val="0"/>
        <w:contextualSpacing/>
        <w:rPr>
          <w:rFonts w:ascii="微软雅黑" w:eastAsia="微软雅黑" w:hAnsi="微软雅黑"/>
          <w:b/>
          <w:sz w:val="32"/>
          <w:szCs w:val="32"/>
        </w:rPr>
      </w:pPr>
      <w:r w:rsidRPr="00E056F2">
        <w:rPr>
          <w:rFonts w:ascii="微软雅黑" w:eastAsia="微软雅黑" w:hAnsi="微软雅黑" w:hint="eastAsia"/>
        </w:rPr>
        <w:t>包括以下：</w:t>
      </w:r>
    </w:p>
    <w:p w:rsidR="00636647" w:rsidRPr="00E056F2" w:rsidRDefault="00636647" w:rsidP="004928AD">
      <w:pPr>
        <w:widowControl/>
        <w:adjustRightInd w:val="0"/>
        <w:contextualSpacing/>
        <w:jc w:val="left"/>
        <w:rPr>
          <w:rFonts w:ascii="微软雅黑" w:eastAsia="微软雅黑" w:hAnsi="微软雅黑"/>
        </w:rPr>
      </w:pPr>
      <w:r w:rsidRPr="00E056F2">
        <w:rPr>
          <w:rFonts w:ascii="微软雅黑" w:eastAsia="微软雅黑" w:hAnsi="微软雅黑" w:hint="eastAsia"/>
        </w:rPr>
        <w:t>1、及时发现</w:t>
      </w:r>
      <w:r w:rsidR="000F08FE" w:rsidRPr="00E056F2">
        <w:rPr>
          <w:rFonts w:ascii="微软雅黑" w:eastAsia="微软雅黑" w:hAnsi="微软雅黑" w:hint="eastAsia"/>
        </w:rPr>
        <w:t>文字</w:t>
      </w:r>
      <w:r w:rsidRPr="00E056F2">
        <w:rPr>
          <w:rFonts w:ascii="微软雅黑" w:eastAsia="微软雅黑" w:hAnsi="微软雅黑" w:hint="eastAsia"/>
        </w:rPr>
        <w:t>及图片的缺损、断链并修改完成，保证</w:t>
      </w:r>
      <w:r w:rsidR="000F08FE" w:rsidRPr="00E056F2">
        <w:rPr>
          <w:rFonts w:ascii="微软雅黑" w:eastAsia="微软雅黑" w:hAnsi="微软雅黑" w:hint="eastAsia"/>
        </w:rPr>
        <w:t>软件</w:t>
      </w:r>
      <w:r w:rsidRPr="00E056F2">
        <w:rPr>
          <w:rFonts w:ascii="微软雅黑" w:eastAsia="微软雅黑" w:hAnsi="微软雅黑" w:hint="eastAsia"/>
        </w:rPr>
        <w:t>更新的顺利且被正常</w:t>
      </w:r>
      <w:r w:rsidR="000F08FE" w:rsidRPr="00E056F2">
        <w:rPr>
          <w:rFonts w:ascii="微软雅黑" w:eastAsia="微软雅黑" w:hAnsi="微软雅黑" w:hint="eastAsia"/>
        </w:rPr>
        <w:t>使用</w:t>
      </w:r>
      <w:r w:rsidRPr="00E056F2">
        <w:rPr>
          <w:rFonts w:ascii="微软雅黑" w:eastAsia="微软雅黑" w:hAnsi="微软雅黑" w:hint="eastAsia"/>
        </w:rPr>
        <w:t>;</w:t>
      </w:r>
    </w:p>
    <w:p w:rsidR="00636647" w:rsidRPr="00E056F2" w:rsidRDefault="00636647" w:rsidP="004928AD">
      <w:pPr>
        <w:widowControl/>
        <w:adjustRightInd w:val="0"/>
        <w:contextualSpacing/>
        <w:jc w:val="left"/>
        <w:rPr>
          <w:rFonts w:ascii="微软雅黑" w:eastAsia="微软雅黑" w:hAnsi="微软雅黑"/>
        </w:rPr>
      </w:pPr>
      <w:r w:rsidRPr="00E056F2">
        <w:rPr>
          <w:rFonts w:ascii="微软雅黑" w:eastAsia="微软雅黑" w:hAnsi="微软雅黑" w:hint="eastAsia"/>
        </w:rPr>
        <w:t>2、包括网页文字更新和图片更新，不涉及重新设计页面；不涉及系统功能的扩展开发；</w:t>
      </w:r>
    </w:p>
    <w:p w:rsidR="00636647" w:rsidRPr="00E056F2" w:rsidRDefault="00636647" w:rsidP="004928AD">
      <w:pPr>
        <w:widowControl/>
        <w:adjustRightInd w:val="0"/>
        <w:contextualSpacing/>
        <w:jc w:val="left"/>
        <w:rPr>
          <w:rFonts w:ascii="微软雅黑" w:eastAsia="微软雅黑" w:hAnsi="微软雅黑"/>
        </w:rPr>
      </w:pPr>
      <w:r w:rsidRPr="00E056F2">
        <w:rPr>
          <w:rFonts w:ascii="微软雅黑" w:eastAsia="微软雅黑" w:hAnsi="微软雅黑" w:hint="eastAsia"/>
        </w:rPr>
        <w:t>3、重要模块出错或系统故障，2小时内快速响应，24小时解决；</w:t>
      </w:r>
    </w:p>
    <w:p w:rsidR="00636647" w:rsidRPr="00E056F2" w:rsidRDefault="00636647" w:rsidP="004928AD">
      <w:pPr>
        <w:widowControl/>
        <w:adjustRightInd w:val="0"/>
        <w:contextualSpacing/>
        <w:jc w:val="left"/>
        <w:rPr>
          <w:rFonts w:ascii="微软雅黑" w:eastAsia="微软雅黑" w:hAnsi="微软雅黑"/>
        </w:rPr>
      </w:pPr>
      <w:r w:rsidRPr="00E056F2">
        <w:rPr>
          <w:rFonts w:ascii="微软雅黑" w:eastAsia="微软雅黑" w:hAnsi="微软雅黑" w:hint="eastAsia"/>
        </w:rPr>
        <w:t>4、对于</w:t>
      </w:r>
      <w:r w:rsidR="000F08FE" w:rsidRPr="00E056F2">
        <w:rPr>
          <w:rFonts w:ascii="微软雅黑" w:eastAsia="微软雅黑" w:hAnsi="微软雅黑" w:hint="eastAsia"/>
        </w:rPr>
        <w:t>软件</w:t>
      </w:r>
      <w:r w:rsidRPr="00E056F2">
        <w:rPr>
          <w:rFonts w:ascii="微软雅黑" w:eastAsia="微软雅黑" w:hAnsi="微软雅黑" w:hint="eastAsia"/>
        </w:rPr>
        <w:t>的使用或操作有任何疑问，都可以</w:t>
      </w:r>
      <w:proofErr w:type="gramStart"/>
      <w:r w:rsidRPr="00E056F2">
        <w:rPr>
          <w:rFonts w:ascii="微软雅黑" w:eastAsia="微软雅黑" w:hAnsi="微软雅黑" w:hint="eastAsia"/>
        </w:rPr>
        <w:t>随时于</w:t>
      </w:r>
      <w:proofErr w:type="gramEnd"/>
      <w:r w:rsidRPr="00E056F2">
        <w:rPr>
          <w:rFonts w:ascii="微软雅黑" w:eastAsia="微软雅黑" w:hAnsi="微软雅黑" w:hint="eastAsia"/>
        </w:rPr>
        <w:t>我们的售后服务专员或项目经理联系咨询。</w:t>
      </w:r>
    </w:p>
    <w:p w:rsidR="00636647" w:rsidRPr="00E056F2" w:rsidRDefault="00636647" w:rsidP="004928AD">
      <w:pPr>
        <w:widowControl/>
        <w:adjustRightInd w:val="0"/>
        <w:contextualSpacing/>
        <w:jc w:val="left"/>
        <w:rPr>
          <w:rFonts w:ascii="微软雅黑" w:eastAsia="微软雅黑" w:hAnsi="微软雅黑"/>
        </w:rPr>
      </w:pPr>
      <w:r w:rsidRPr="00E056F2">
        <w:rPr>
          <w:rFonts w:ascii="微软雅黑" w:eastAsia="微软雅黑" w:hAnsi="微软雅黑" w:hint="eastAsia"/>
        </w:rPr>
        <w:t>5、</w:t>
      </w:r>
      <w:r w:rsidR="000F08FE" w:rsidRPr="00E056F2">
        <w:rPr>
          <w:rFonts w:ascii="微软雅黑" w:eastAsia="微软雅黑" w:hAnsi="微软雅黑" w:hint="eastAsia"/>
        </w:rPr>
        <w:t>APP</w:t>
      </w:r>
      <w:r w:rsidR="000F08FE" w:rsidRPr="00E056F2">
        <w:rPr>
          <w:rFonts w:ascii="微软雅黑" w:eastAsia="微软雅黑" w:hAnsi="微软雅黑"/>
        </w:rPr>
        <w:t>软件</w:t>
      </w:r>
      <w:r w:rsidR="00163B70" w:rsidRPr="00E056F2">
        <w:rPr>
          <w:rFonts w:ascii="微软雅黑" w:eastAsia="微软雅黑" w:hAnsi="微软雅黑" w:hint="eastAsia"/>
        </w:rPr>
        <w:t>和网站</w:t>
      </w:r>
      <w:r w:rsidR="000F08FE" w:rsidRPr="00E056F2">
        <w:rPr>
          <w:rFonts w:ascii="微软雅黑" w:eastAsia="微软雅黑" w:hAnsi="微软雅黑" w:hint="eastAsia"/>
        </w:rPr>
        <w:t>开发</w:t>
      </w:r>
      <w:r w:rsidRPr="00E056F2">
        <w:rPr>
          <w:rFonts w:ascii="微软雅黑" w:eastAsia="微软雅黑" w:hAnsi="微软雅黑" w:hint="eastAsia"/>
        </w:rPr>
        <w:t>完成后，我公司营销顾问</w:t>
      </w:r>
      <w:r w:rsidR="00931ED8" w:rsidRPr="00E056F2">
        <w:rPr>
          <w:rFonts w:ascii="微软雅黑" w:eastAsia="微软雅黑" w:hAnsi="微软雅黑" w:hint="eastAsia"/>
        </w:rPr>
        <w:t>将会针对网站的使用情况以及如何改进提供建议及顾问服务，包括：</w:t>
      </w:r>
      <w:r w:rsidRPr="00E056F2">
        <w:rPr>
          <w:rFonts w:ascii="微软雅黑" w:eastAsia="微软雅黑" w:hAnsi="微软雅黑" w:hint="eastAsia"/>
        </w:rPr>
        <w:t>推广顾问及推广代理服务；内容采编及管理顾问服务；</w:t>
      </w:r>
      <w:proofErr w:type="gramStart"/>
      <w:r w:rsidRPr="00E056F2">
        <w:rPr>
          <w:rFonts w:ascii="微软雅黑" w:eastAsia="微软雅黑" w:hAnsi="微软雅黑" w:hint="eastAsia"/>
        </w:rPr>
        <w:t>合传播</w:t>
      </w:r>
      <w:proofErr w:type="gramEnd"/>
      <w:r w:rsidRPr="00E056F2">
        <w:rPr>
          <w:rFonts w:ascii="微软雅黑" w:eastAsia="微软雅黑" w:hAnsi="微软雅黑" w:hint="eastAsia"/>
        </w:rPr>
        <w:t>顾问服务。</w:t>
      </w:r>
    </w:p>
    <w:p w:rsidR="00BB2D70" w:rsidRPr="00E056F2" w:rsidRDefault="00636647" w:rsidP="001850DC">
      <w:pPr>
        <w:widowControl/>
        <w:adjustRightInd w:val="0"/>
        <w:contextualSpacing/>
        <w:jc w:val="left"/>
        <w:rPr>
          <w:rFonts w:ascii="微软雅黑" w:eastAsia="微软雅黑" w:hAnsi="微软雅黑"/>
        </w:rPr>
      </w:pPr>
      <w:r w:rsidRPr="00E056F2">
        <w:rPr>
          <w:rFonts w:ascii="微软雅黑" w:eastAsia="微软雅黑" w:hAnsi="微软雅黑" w:hint="eastAsia"/>
        </w:rPr>
        <w:t>6、也许您的</w:t>
      </w:r>
      <w:r w:rsidR="004A138E" w:rsidRPr="00E056F2">
        <w:rPr>
          <w:rFonts w:ascii="微软雅黑" w:eastAsia="微软雅黑" w:hAnsi="微软雅黑" w:hint="eastAsia"/>
        </w:rPr>
        <w:t>项目</w:t>
      </w:r>
      <w:r w:rsidRPr="00E056F2">
        <w:rPr>
          <w:rFonts w:ascii="微软雅黑" w:eastAsia="微软雅黑" w:hAnsi="微软雅黑" w:hint="eastAsia"/>
        </w:rPr>
        <w:t>经常有新增的需求，也许您希望</w:t>
      </w:r>
      <w:r w:rsidR="004A138E" w:rsidRPr="00E056F2">
        <w:rPr>
          <w:rFonts w:ascii="微软雅黑" w:eastAsia="微软雅黑" w:hAnsi="微软雅黑" w:hint="eastAsia"/>
        </w:rPr>
        <w:t>软件</w:t>
      </w:r>
      <w:r w:rsidRPr="00E056F2">
        <w:rPr>
          <w:rFonts w:ascii="微软雅黑" w:eastAsia="微软雅黑" w:hAnsi="微软雅黑" w:hint="eastAsia"/>
        </w:rPr>
        <w:t>常换常新，也许您希</w:t>
      </w:r>
      <w:r w:rsidR="00BA7600" w:rsidRPr="00E056F2">
        <w:rPr>
          <w:rFonts w:ascii="微软雅黑" w:eastAsia="微软雅黑" w:hAnsi="微软雅黑" w:hint="eastAsia"/>
        </w:rPr>
        <w:t>望更专注于核心业务，而不希望增加</w:t>
      </w:r>
      <w:r w:rsidR="004A138E" w:rsidRPr="00E056F2">
        <w:rPr>
          <w:rFonts w:ascii="微软雅黑" w:eastAsia="微软雅黑" w:hAnsi="微软雅黑" w:hint="eastAsia"/>
        </w:rPr>
        <w:t>项目</w:t>
      </w:r>
      <w:r w:rsidR="00BA7600" w:rsidRPr="00E056F2">
        <w:rPr>
          <w:rFonts w:ascii="微软雅黑" w:eastAsia="微软雅黑" w:hAnsi="微软雅黑" w:hint="eastAsia"/>
        </w:rPr>
        <w:t>维护人员。针对这些需求，乙方</w:t>
      </w:r>
      <w:r w:rsidRPr="00E056F2">
        <w:rPr>
          <w:rFonts w:ascii="微软雅黑" w:eastAsia="微软雅黑" w:hAnsi="微软雅黑" w:hint="eastAsia"/>
        </w:rPr>
        <w:t>提供年度合作方</w:t>
      </w:r>
      <w:bookmarkStart w:id="0" w:name="_GoBack"/>
      <w:bookmarkEnd w:id="0"/>
      <w:r w:rsidRPr="00E056F2">
        <w:rPr>
          <w:rFonts w:ascii="微软雅黑" w:eastAsia="微软雅黑" w:hAnsi="微软雅黑" w:hint="eastAsia"/>
        </w:rPr>
        <w:t>式，与客户建立持续的合作关系，为客户提供“随需应变”的解决方案</w:t>
      </w:r>
      <w:r w:rsidR="00035E78" w:rsidRPr="00E056F2">
        <w:rPr>
          <w:rFonts w:ascii="微软雅黑" w:eastAsia="微软雅黑" w:hAnsi="微软雅黑" w:hint="eastAsia"/>
        </w:rPr>
        <w:t>。</w:t>
      </w:r>
    </w:p>
    <w:p w:rsidR="00BB2D70" w:rsidRPr="00E056F2" w:rsidRDefault="00BB2D70">
      <w:pPr>
        <w:widowControl/>
        <w:jc w:val="left"/>
        <w:rPr>
          <w:rFonts w:ascii="微软雅黑" w:eastAsia="微软雅黑" w:hAnsi="微软雅黑"/>
        </w:rPr>
      </w:pPr>
      <w:r w:rsidRPr="00E056F2">
        <w:rPr>
          <w:rFonts w:ascii="微软雅黑" w:eastAsia="微软雅黑" w:hAnsi="微软雅黑"/>
        </w:rPr>
        <w:br w:type="page"/>
      </w:r>
    </w:p>
    <w:p w:rsidR="00184BBF" w:rsidRPr="00E056F2" w:rsidRDefault="00BB2D70" w:rsidP="001850DC">
      <w:pPr>
        <w:widowControl/>
        <w:adjustRightInd w:val="0"/>
        <w:contextualSpacing/>
        <w:jc w:val="left"/>
        <w:rPr>
          <w:rFonts w:ascii="微软雅黑" w:eastAsia="微软雅黑" w:hAnsi="微软雅黑"/>
        </w:rPr>
      </w:pPr>
      <w:r w:rsidRPr="00E056F2">
        <w:rPr>
          <w:rFonts w:ascii="微软雅黑" w:eastAsia="微软雅黑" w:hAnsi="微软雅黑"/>
        </w:rPr>
        <w:lastRenderedPageBreak/>
        <w:t>第一期功能总述</w:t>
      </w:r>
      <w:r w:rsidRPr="00E056F2">
        <w:rPr>
          <w:rFonts w:ascii="微软雅黑" w:eastAsia="微软雅黑" w:hAnsi="微软雅黑" w:hint="eastAsia"/>
        </w:rPr>
        <w:t>：</w:t>
      </w:r>
    </w:p>
    <w:p w:rsidR="00BB2D70" w:rsidRPr="00E056F2" w:rsidRDefault="00BB2D70"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hint="eastAsia"/>
        </w:rPr>
        <w:t>找医生</w:t>
      </w:r>
      <w:r w:rsidR="0024481F" w:rsidRPr="00E056F2">
        <w:rPr>
          <w:rFonts w:ascii="微软雅黑" w:eastAsia="微软雅黑" w:hAnsi="微软雅黑" w:hint="eastAsia"/>
        </w:rPr>
        <w:t xml:space="preserve"> </w:t>
      </w:r>
    </w:p>
    <w:p w:rsidR="00BB2D70" w:rsidRPr="00E056F2" w:rsidRDefault="00BB2D70"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hint="eastAsia"/>
        </w:rPr>
        <w:t>睡眠养生学堂</w:t>
      </w:r>
    </w:p>
    <w:p w:rsidR="00BB2D70" w:rsidRPr="00E056F2" w:rsidRDefault="00BB2D70"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rPr>
        <w:t>心里测量</w:t>
      </w:r>
      <w:r w:rsidR="00163B70" w:rsidRPr="00E056F2">
        <w:rPr>
          <w:rFonts w:ascii="微软雅黑" w:eastAsia="微软雅黑" w:hAnsi="微软雅黑" w:hint="eastAsia"/>
        </w:rPr>
        <w:t>（包括测量后的解决方案的自动推送）</w:t>
      </w:r>
    </w:p>
    <w:p w:rsidR="00BB2D70" w:rsidRPr="00E056F2" w:rsidRDefault="00BB2D70"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hint="eastAsia"/>
        </w:rPr>
        <w:t>催眠</w:t>
      </w:r>
    </w:p>
    <w:p w:rsidR="00BB2D70" w:rsidRPr="00E056F2" w:rsidRDefault="00BB2D70"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rPr>
        <w:t>释梦</w:t>
      </w:r>
    </w:p>
    <w:p w:rsidR="00BB2D70" w:rsidRPr="00E056F2" w:rsidRDefault="00BB2D70"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hint="eastAsia"/>
        </w:rPr>
        <w:t>催眠音乐</w:t>
      </w:r>
      <w:r w:rsidR="0024481F" w:rsidRPr="00E056F2">
        <w:rPr>
          <w:rFonts w:ascii="微软雅黑" w:eastAsia="微软雅黑" w:hAnsi="微软雅黑" w:hint="eastAsia"/>
        </w:rPr>
        <w:t>（设置收听权限和收费功能）</w:t>
      </w:r>
    </w:p>
    <w:p w:rsidR="00BB2D70" w:rsidRPr="00E056F2" w:rsidRDefault="002410BB"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rPr>
        <w:t>新闻</w:t>
      </w:r>
      <w:r w:rsidR="00EF27E9" w:rsidRPr="00E056F2">
        <w:rPr>
          <w:rFonts w:ascii="微软雅黑" w:eastAsia="微软雅黑" w:hAnsi="微软雅黑" w:hint="eastAsia"/>
        </w:rPr>
        <w:t>/</w:t>
      </w:r>
      <w:r w:rsidR="00EF27E9" w:rsidRPr="00E056F2">
        <w:rPr>
          <w:rFonts w:ascii="微软雅黑" w:eastAsia="微软雅黑" w:hAnsi="微软雅黑"/>
        </w:rPr>
        <w:t>课程</w:t>
      </w:r>
    </w:p>
    <w:p w:rsidR="00BB2D70" w:rsidRPr="00E056F2" w:rsidRDefault="00BB2D70"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rPr>
        <w:t>商城</w:t>
      </w:r>
    </w:p>
    <w:p w:rsidR="00BB2D70" w:rsidRPr="00E056F2" w:rsidRDefault="00BB2D70"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rPr>
        <w:t>社区</w:t>
      </w:r>
    </w:p>
    <w:p w:rsidR="00F11FF8" w:rsidRPr="00E056F2" w:rsidRDefault="00F11FF8"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rPr>
        <w:t>个人中心</w:t>
      </w:r>
    </w:p>
    <w:p w:rsidR="00F11FF8" w:rsidRPr="00E056F2" w:rsidRDefault="00F11FF8" w:rsidP="00BB2D70">
      <w:pPr>
        <w:pStyle w:val="aa"/>
        <w:widowControl/>
        <w:numPr>
          <w:ilvl w:val="0"/>
          <w:numId w:val="15"/>
        </w:numPr>
        <w:adjustRightInd w:val="0"/>
        <w:ind w:firstLineChars="0"/>
        <w:contextualSpacing/>
        <w:jc w:val="left"/>
        <w:rPr>
          <w:rFonts w:ascii="微软雅黑" w:eastAsia="微软雅黑" w:hAnsi="微软雅黑"/>
        </w:rPr>
      </w:pPr>
      <w:r w:rsidRPr="00E056F2">
        <w:rPr>
          <w:rFonts w:ascii="微软雅黑" w:eastAsia="微软雅黑" w:hAnsi="微软雅黑"/>
        </w:rPr>
        <w:t>消息</w:t>
      </w:r>
    </w:p>
    <w:p w:rsidR="00AB1D87" w:rsidRPr="00E056F2" w:rsidRDefault="00AB1D87" w:rsidP="00AB1D87">
      <w:pPr>
        <w:widowControl/>
        <w:adjustRightInd w:val="0"/>
        <w:contextualSpacing/>
        <w:jc w:val="left"/>
        <w:rPr>
          <w:rFonts w:ascii="微软雅黑" w:eastAsia="微软雅黑" w:hAnsi="微软雅黑"/>
        </w:rPr>
      </w:pPr>
    </w:p>
    <w:p w:rsidR="00AB1D87" w:rsidRPr="00E056F2" w:rsidRDefault="00AB1D87" w:rsidP="00AB1D87">
      <w:pPr>
        <w:widowControl/>
        <w:adjustRightInd w:val="0"/>
        <w:contextualSpacing/>
        <w:jc w:val="left"/>
        <w:rPr>
          <w:rFonts w:ascii="微软雅黑" w:eastAsia="微软雅黑" w:hAnsi="微软雅黑"/>
        </w:rPr>
      </w:pPr>
      <w:r w:rsidRPr="00E056F2">
        <w:rPr>
          <w:rFonts w:ascii="微软雅黑" w:eastAsia="微软雅黑" w:hAnsi="微软雅黑"/>
        </w:rPr>
        <w:t>附件参考原型图</w:t>
      </w:r>
      <w:r w:rsidRPr="00E056F2">
        <w:rPr>
          <w:rFonts w:ascii="微软雅黑" w:eastAsia="微软雅黑" w:hAnsi="微软雅黑" w:hint="eastAsia"/>
        </w:rPr>
        <w:t>.doc文件</w:t>
      </w:r>
    </w:p>
    <w:sectPr w:rsidR="00AB1D87" w:rsidRPr="00E056F2" w:rsidSect="00651D0E">
      <w:headerReference w:type="default" r:id="rId7"/>
      <w:footerReference w:type="default" r:id="rId8"/>
      <w:pgSz w:w="11907" w:h="16839" w:code="9"/>
      <w:pgMar w:top="1361" w:right="1361" w:bottom="1361" w:left="1361" w:header="720" w:footer="720" w:gutter="0"/>
      <w:cols w:space="720"/>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FDC" w:rsidRDefault="00CB3FDC" w:rsidP="00295E07">
      <w:r>
        <w:separator/>
      </w:r>
    </w:p>
  </w:endnote>
  <w:endnote w:type="continuationSeparator" w:id="0">
    <w:p w:rsidR="00CB3FDC" w:rsidRDefault="00CB3FDC" w:rsidP="0029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D64" w:rsidRDefault="005C4D64">
    <w:pPr>
      <w:pStyle w:val="a8"/>
      <w:jc w:val="center"/>
      <w:rPr>
        <w:rStyle w:val="a3"/>
      </w:rPr>
    </w:pPr>
  </w:p>
  <w:p w:rsidR="005C4D64" w:rsidRDefault="005C4D64">
    <w:pPr>
      <w:pStyle w:val="a8"/>
      <w:jc w:val="center"/>
      <w:rPr>
        <w:rFonts w:ascii="Arial" w:hAnsi="Arial" w:cs="Arial"/>
        <w:b/>
      </w:rPr>
    </w:pPr>
    <w:r>
      <w:rPr>
        <w:rStyle w:val="a3"/>
        <w:rFonts w:ascii="Arial" w:hAnsi="Arial" w:cs="Arial"/>
        <w:b/>
      </w:rPr>
      <w:t xml:space="preserve">- </w:t>
    </w:r>
    <w:r w:rsidR="00895CC9">
      <w:rPr>
        <w:rFonts w:ascii="Arial" w:hAnsi="Arial" w:cs="Arial"/>
        <w:b/>
      </w:rPr>
      <w:fldChar w:fldCharType="begin"/>
    </w:r>
    <w:r>
      <w:rPr>
        <w:rStyle w:val="a3"/>
        <w:rFonts w:ascii="Arial" w:hAnsi="Arial" w:cs="Arial"/>
        <w:b/>
      </w:rPr>
      <w:instrText xml:space="preserve"> PAGE </w:instrText>
    </w:r>
    <w:r w:rsidR="00895CC9">
      <w:rPr>
        <w:rFonts w:ascii="Arial" w:hAnsi="Arial" w:cs="Arial"/>
        <w:b/>
      </w:rPr>
      <w:fldChar w:fldCharType="separate"/>
    </w:r>
    <w:r w:rsidR="00E056F2">
      <w:rPr>
        <w:rStyle w:val="a3"/>
        <w:rFonts w:ascii="Arial" w:hAnsi="Arial" w:cs="Arial"/>
        <w:b/>
        <w:noProof/>
      </w:rPr>
      <w:t>8</w:t>
    </w:r>
    <w:r w:rsidR="00895CC9">
      <w:rPr>
        <w:rFonts w:ascii="Arial" w:hAnsi="Arial" w:cs="Arial"/>
        <w:b/>
      </w:rPr>
      <w:fldChar w:fldCharType="end"/>
    </w:r>
    <w:r>
      <w:rPr>
        <w:rStyle w:val="a3"/>
        <w:rFonts w:ascii="Arial" w:hAnsi="Arial" w:cs="Arial" w:hint="eastAsia"/>
        <w:b/>
      </w:rPr>
      <w:t xml:space="preserve"> </w:t>
    </w:r>
    <w:r>
      <w:rPr>
        <w:rStyle w:val="a3"/>
        <w:rFonts w:ascii="Arial" w:hAnsi="Arial" w:cs="Arial"/>
        <w:b/>
      </w:rPr>
      <w:t>/</w:t>
    </w:r>
    <w:r>
      <w:rPr>
        <w:rStyle w:val="a3"/>
        <w:rFonts w:ascii="Arial" w:hAnsi="Arial" w:cs="Arial" w:hint="eastAsia"/>
        <w:b/>
      </w:rPr>
      <w:t xml:space="preserve"> </w:t>
    </w:r>
    <w:r w:rsidR="00895CC9">
      <w:rPr>
        <w:rFonts w:ascii="Arial" w:hAnsi="Arial" w:cs="Arial"/>
        <w:b/>
      </w:rPr>
      <w:fldChar w:fldCharType="begin"/>
    </w:r>
    <w:r>
      <w:rPr>
        <w:rStyle w:val="a3"/>
        <w:rFonts w:ascii="Arial" w:hAnsi="Arial" w:cs="Arial"/>
        <w:b/>
      </w:rPr>
      <w:instrText xml:space="preserve"> NUMPAGES </w:instrText>
    </w:r>
    <w:r w:rsidR="00895CC9">
      <w:rPr>
        <w:rFonts w:ascii="Arial" w:hAnsi="Arial" w:cs="Arial"/>
        <w:b/>
      </w:rPr>
      <w:fldChar w:fldCharType="separate"/>
    </w:r>
    <w:r w:rsidR="00E056F2">
      <w:rPr>
        <w:rStyle w:val="a3"/>
        <w:rFonts w:ascii="Arial" w:hAnsi="Arial" w:cs="Arial"/>
        <w:b/>
        <w:noProof/>
      </w:rPr>
      <w:t>8</w:t>
    </w:r>
    <w:r w:rsidR="00895CC9">
      <w:rPr>
        <w:rFonts w:ascii="Arial" w:hAnsi="Arial" w:cs="Arial"/>
        <w:b/>
      </w:rPr>
      <w:fldChar w:fldCharType="end"/>
    </w:r>
    <w:r>
      <w:rPr>
        <w:rStyle w:val="a3"/>
        <w:rFonts w:ascii="Arial" w:hAnsi="Arial" w:cs="Arial"/>
        <w: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FDC" w:rsidRDefault="00CB3FDC" w:rsidP="00295E07">
      <w:r>
        <w:separator/>
      </w:r>
    </w:p>
  </w:footnote>
  <w:footnote w:type="continuationSeparator" w:id="0">
    <w:p w:rsidR="00CB3FDC" w:rsidRDefault="00CB3FDC" w:rsidP="00295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D64" w:rsidRDefault="004C4745">
    <w:pPr>
      <w:pStyle w:val="a7"/>
    </w:pPr>
    <w:r>
      <w:rPr>
        <w:noProof/>
      </w:rPr>
      <w:drawing>
        <wp:inline distT="0" distB="0" distL="0" distR="0">
          <wp:extent cx="1437631" cy="485775"/>
          <wp:effectExtent l="19050" t="0" r="0" b="0"/>
          <wp:docPr id="1" name="图片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437631" cy="485775"/>
                  </a:xfrm>
                  <a:prstGeom prst="rect">
                    <a:avLst/>
                  </a:prstGeom>
                </pic:spPr>
              </pic:pic>
            </a:graphicData>
          </a:graphic>
        </wp:inline>
      </w:drawing>
    </w:r>
    <w:r w:rsidR="005C4D64">
      <w:t xml:space="preserve">          </w:t>
    </w:r>
    <w:r w:rsidR="005C4D64">
      <w:rPr>
        <w:rFonts w:hint="eastAsia"/>
      </w:rPr>
      <w:t xml:space="preserve">                                           </w:t>
    </w:r>
    <w:proofErr w:type="gramStart"/>
    <w:r w:rsidR="005C4D64" w:rsidRPr="001F2CC9">
      <w:rPr>
        <w:rFonts w:ascii="微软雅黑" w:eastAsia="微软雅黑" w:hAnsi="微软雅黑" w:hint="eastAsia"/>
        <w:sz w:val="21"/>
        <w:szCs w:val="21"/>
      </w:rPr>
      <w:t>飞易腾</w:t>
    </w:r>
    <w:proofErr w:type="gramEnd"/>
    <w:r w:rsidR="00D0521B">
      <w:rPr>
        <w:rFonts w:ascii="微软雅黑" w:eastAsia="微软雅黑" w:hAnsi="微软雅黑" w:hint="eastAsia"/>
        <w:sz w:val="21"/>
        <w:szCs w:val="21"/>
      </w:rPr>
      <w:t>软件开发</w:t>
    </w:r>
    <w:r w:rsidR="005C4D64" w:rsidRPr="001F2CC9">
      <w:rPr>
        <w:rFonts w:ascii="微软雅黑" w:eastAsia="微软雅黑" w:hAnsi="微软雅黑" w:hint="eastAsia"/>
        <w:sz w:val="21"/>
        <w:szCs w:val="21"/>
      </w:rPr>
      <w:t>合同</w:t>
    </w:r>
    <w:r w:rsidR="005C4D64">
      <w:rPr>
        <w:sz w:val="24"/>
      </w:rPr>
      <w:t xml:space="preserve"> </w:t>
    </w:r>
    <w:r w:rsidR="005C4D64">
      <w:t xml:space="preserve">                                                             </w:t>
    </w:r>
    <w:r w:rsidR="005C4D64">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2"/>
      <w:numFmt w:val="japaneseCounting"/>
      <w:lvlText w:val="第%1条"/>
      <w:lvlJc w:val="left"/>
      <w:pPr>
        <w:tabs>
          <w:tab w:val="num" w:pos="3392"/>
        </w:tabs>
        <w:ind w:left="3392" w:hanging="825"/>
      </w:pPr>
      <w:rPr>
        <w:rFonts w:ascii="Times New Roman" w:eastAsia="黑体" w:hint="eastAsia"/>
      </w:rPr>
    </w:lvl>
    <w:lvl w:ilvl="1">
      <w:start w:val="1"/>
      <w:numFmt w:val="lowerLetter"/>
      <w:lvlText w:val="%2)"/>
      <w:lvlJc w:val="left"/>
      <w:pPr>
        <w:tabs>
          <w:tab w:val="num" w:pos="3407"/>
        </w:tabs>
        <w:ind w:left="3407" w:hanging="420"/>
      </w:pPr>
    </w:lvl>
    <w:lvl w:ilvl="2">
      <w:start w:val="1"/>
      <w:numFmt w:val="lowerRoman"/>
      <w:lvlText w:val="%3."/>
      <w:lvlJc w:val="right"/>
      <w:pPr>
        <w:tabs>
          <w:tab w:val="num" w:pos="3827"/>
        </w:tabs>
        <w:ind w:left="3827" w:hanging="420"/>
      </w:pPr>
    </w:lvl>
    <w:lvl w:ilvl="3">
      <w:start w:val="1"/>
      <w:numFmt w:val="decimal"/>
      <w:lvlText w:val="%4."/>
      <w:lvlJc w:val="left"/>
      <w:pPr>
        <w:tabs>
          <w:tab w:val="num" w:pos="4247"/>
        </w:tabs>
        <w:ind w:left="4247" w:hanging="420"/>
      </w:pPr>
    </w:lvl>
    <w:lvl w:ilvl="4">
      <w:start w:val="1"/>
      <w:numFmt w:val="lowerLetter"/>
      <w:lvlText w:val="%5)"/>
      <w:lvlJc w:val="left"/>
      <w:pPr>
        <w:tabs>
          <w:tab w:val="num" w:pos="4667"/>
        </w:tabs>
        <w:ind w:left="4667" w:hanging="420"/>
      </w:pPr>
    </w:lvl>
    <w:lvl w:ilvl="5">
      <w:start w:val="1"/>
      <w:numFmt w:val="lowerRoman"/>
      <w:lvlText w:val="%6."/>
      <w:lvlJc w:val="right"/>
      <w:pPr>
        <w:tabs>
          <w:tab w:val="num" w:pos="5087"/>
        </w:tabs>
        <w:ind w:left="5087" w:hanging="420"/>
      </w:pPr>
    </w:lvl>
    <w:lvl w:ilvl="6">
      <w:start w:val="1"/>
      <w:numFmt w:val="decimal"/>
      <w:lvlText w:val="%7."/>
      <w:lvlJc w:val="left"/>
      <w:pPr>
        <w:tabs>
          <w:tab w:val="num" w:pos="5507"/>
        </w:tabs>
        <w:ind w:left="5507" w:hanging="420"/>
      </w:pPr>
    </w:lvl>
    <w:lvl w:ilvl="7">
      <w:start w:val="1"/>
      <w:numFmt w:val="lowerLetter"/>
      <w:lvlText w:val="%8)"/>
      <w:lvlJc w:val="left"/>
      <w:pPr>
        <w:tabs>
          <w:tab w:val="num" w:pos="5927"/>
        </w:tabs>
        <w:ind w:left="5927" w:hanging="420"/>
      </w:pPr>
    </w:lvl>
    <w:lvl w:ilvl="8">
      <w:start w:val="1"/>
      <w:numFmt w:val="lowerRoman"/>
      <w:lvlText w:val="%9."/>
      <w:lvlJc w:val="right"/>
      <w:pPr>
        <w:tabs>
          <w:tab w:val="num" w:pos="6347"/>
        </w:tabs>
        <w:ind w:left="6347" w:hanging="420"/>
      </w:pPr>
    </w:lvl>
  </w:abstractNum>
  <w:abstractNum w:abstractNumId="1">
    <w:nsid w:val="00000006"/>
    <w:multiLevelType w:val="multilevel"/>
    <w:tmpl w:val="00000006"/>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9"/>
    <w:multiLevelType w:val="multilevel"/>
    <w:tmpl w:val="00000009"/>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0000000A"/>
    <w:multiLevelType w:val="multilevel"/>
    <w:tmpl w:val="0000000A"/>
    <w:lvl w:ilvl="0">
      <w:start w:val="5"/>
      <w:numFmt w:val="japaneseCounting"/>
      <w:lvlText w:val="第%1条"/>
      <w:lvlJc w:val="left"/>
      <w:pPr>
        <w:tabs>
          <w:tab w:val="num" w:pos="1281"/>
        </w:tabs>
        <w:ind w:left="1281" w:hanging="855"/>
      </w:pPr>
      <w:rPr>
        <w:rFonts w:ascii="Times New Roman" w:eastAsia="黑体"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4">
    <w:nsid w:val="025E7FAF"/>
    <w:multiLevelType w:val="hybridMultilevel"/>
    <w:tmpl w:val="86D648F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nsid w:val="0DFE051E"/>
    <w:multiLevelType w:val="multilevel"/>
    <w:tmpl w:val="00000000"/>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nsid w:val="165B5445"/>
    <w:multiLevelType w:val="hybridMultilevel"/>
    <w:tmpl w:val="5DC85B36"/>
    <w:lvl w:ilvl="0" w:tplc="79BC80CC">
      <w:start w:val="5"/>
      <w:numFmt w:val="japaneseCounting"/>
      <w:lvlText w:val="第%1条"/>
      <w:lvlJc w:val="left"/>
      <w:pPr>
        <w:ind w:left="1287" w:hanging="720"/>
      </w:pPr>
      <w:rPr>
        <w:rFonts w:hint="default"/>
        <w:b/>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nsid w:val="1A1C548F"/>
    <w:multiLevelType w:val="hybridMultilevel"/>
    <w:tmpl w:val="5FE06A1E"/>
    <w:lvl w:ilvl="0" w:tplc="2BBAD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B222B44"/>
    <w:multiLevelType w:val="hybridMultilevel"/>
    <w:tmpl w:val="FB5EF7D6"/>
    <w:lvl w:ilvl="0" w:tplc="04090009">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ADA1F22"/>
    <w:multiLevelType w:val="hybridMultilevel"/>
    <w:tmpl w:val="198C95A0"/>
    <w:lvl w:ilvl="0" w:tplc="82FED7BE">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142FE0"/>
    <w:multiLevelType w:val="hybridMultilevel"/>
    <w:tmpl w:val="DB0850FE"/>
    <w:lvl w:ilvl="0" w:tplc="AF025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8456B4"/>
    <w:multiLevelType w:val="hybridMultilevel"/>
    <w:tmpl w:val="A926BBD6"/>
    <w:lvl w:ilvl="0" w:tplc="D1D8C336">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D73C96"/>
    <w:multiLevelType w:val="hybridMultilevel"/>
    <w:tmpl w:val="DE923452"/>
    <w:lvl w:ilvl="0" w:tplc="770C8A0C">
      <w:start w:val="1"/>
      <w:numFmt w:val="decimal"/>
      <w:lvlText w:val="%1、"/>
      <w:lvlJc w:val="left"/>
      <w:pPr>
        <w:ind w:left="720" w:hanging="720"/>
      </w:pPr>
      <w:rPr>
        <w:rFonts w:hint="default"/>
        <w:color w:val="FF000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1C75B7"/>
    <w:multiLevelType w:val="hybridMultilevel"/>
    <w:tmpl w:val="EF2C0AF0"/>
    <w:lvl w:ilvl="0" w:tplc="D7EC3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7D1251"/>
    <w:multiLevelType w:val="hybridMultilevel"/>
    <w:tmpl w:val="E3F49F86"/>
    <w:lvl w:ilvl="0" w:tplc="0AA834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5C1A1E24"/>
    <w:multiLevelType w:val="hybridMultilevel"/>
    <w:tmpl w:val="DDDE06C4"/>
    <w:lvl w:ilvl="0" w:tplc="D3449028">
      <w:start w:val="7"/>
      <w:numFmt w:val="japaneseCounting"/>
      <w:lvlText w:val="第%1条"/>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6">
    <w:nsid w:val="68554970"/>
    <w:multiLevelType w:val="hybridMultilevel"/>
    <w:tmpl w:val="86A4B02C"/>
    <w:lvl w:ilvl="0" w:tplc="2BBAD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5"/>
  </w:num>
  <w:num w:numId="4">
    <w:abstractNumId w:val="2"/>
  </w:num>
  <w:num w:numId="5">
    <w:abstractNumId w:val="1"/>
  </w:num>
  <w:num w:numId="6">
    <w:abstractNumId w:val="9"/>
  </w:num>
  <w:num w:numId="7">
    <w:abstractNumId w:val="16"/>
  </w:num>
  <w:num w:numId="8">
    <w:abstractNumId w:val="4"/>
  </w:num>
  <w:num w:numId="9">
    <w:abstractNumId w:val="11"/>
  </w:num>
  <w:num w:numId="10">
    <w:abstractNumId w:val="7"/>
  </w:num>
  <w:num w:numId="11">
    <w:abstractNumId w:val="8"/>
  </w:num>
  <w:num w:numId="12">
    <w:abstractNumId w:val="14"/>
  </w:num>
  <w:num w:numId="13">
    <w:abstractNumId w:val="12"/>
  </w:num>
  <w:num w:numId="14">
    <w:abstractNumId w:val="10"/>
  </w:num>
  <w:num w:numId="15">
    <w:abstractNumId w:val="13"/>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4F5E"/>
    <w:rsid w:val="000031F5"/>
    <w:rsid w:val="00012188"/>
    <w:rsid w:val="00016F4D"/>
    <w:rsid w:val="00026C27"/>
    <w:rsid w:val="00031D13"/>
    <w:rsid w:val="000345AC"/>
    <w:rsid w:val="00035E78"/>
    <w:rsid w:val="00036D8A"/>
    <w:rsid w:val="000627BD"/>
    <w:rsid w:val="00071544"/>
    <w:rsid w:val="000814A0"/>
    <w:rsid w:val="00081C65"/>
    <w:rsid w:val="000859BD"/>
    <w:rsid w:val="000944BB"/>
    <w:rsid w:val="000A2FAE"/>
    <w:rsid w:val="000A3BED"/>
    <w:rsid w:val="000A3C8E"/>
    <w:rsid w:val="000A4F5E"/>
    <w:rsid w:val="000C2A1B"/>
    <w:rsid w:val="000C6B0F"/>
    <w:rsid w:val="000D2F41"/>
    <w:rsid w:val="000D3B9D"/>
    <w:rsid w:val="000D469B"/>
    <w:rsid w:val="000D486C"/>
    <w:rsid w:val="000E142F"/>
    <w:rsid w:val="000E332D"/>
    <w:rsid w:val="000F08FE"/>
    <w:rsid w:val="000F10D8"/>
    <w:rsid w:val="000F3745"/>
    <w:rsid w:val="000F3B29"/>
    <w:rsid w:val="000F7838"/>
    <w:rsid w:val="00100A3D"/>
    <w:rsid w:val="00101763"/>
    <w:rsid w:val="00104BDC"/>
    <w:rsid w:val="00112160"/>
    <w:rsid w:val="001121EF"/>
    <w:rsid w:val="00115C77"/>
    <w:rsid w:val="001404D0"/>
    <w:rsid w:val="001413EE"/>
    <w:rsid w:val="001415C7"/>
    <w:rsid w:val="001520EB"/>
    <w:rsid w:val="001533D3"/>
    <w:rsid w:val="00160B52"/>
    <w:rsid w:val="00163250"/>
    <w:rsid w:val="00163B70"/>
    <w:rsid w:val="001669BD"/>
    <w:rsid w:val="00167187"/>
    <w:rsid w:val="0017131A"/>
    <w:rsid w:val="00171602"/>
    <w:rsid w:val="001743BF"/>
    <w:rsid w:val="00176202"/>
    <w:rsid w:val="00176A2A"/>
    <w:rsid w:val="00184BBF"/>
    <w:rsid w:val="001850DC"/>
    <w:rsid w:val="00185B67"/>
    <w:rsid w:val="001905E7"/>
    <w:rsid w:val="001A444F"/>
    <w:rsid w:val="001A4ECB"/>
    <w:rsid w:val="001D2D1A"/>
    <w:rsid w:val="001E11D0"/>
    <w:rsid w:val="001E1A37"/>
    <w:rsid w:val="001F2B9A"/>
    <w:rsid w:val="001F2CC9"/>
    <w:rsid w:val="001F4C4C"/>
    <w:rsid w:val="001F5B84"/>
    <w:rsid w:val="00201401"/>
    <w:rsid w:val="002031E1"/>
    <w:rsid w:val="00206C4C"/>
    <w:rsid w:val="00212D2E"/>
    <w:rsid w:val="00212DC5"/>
    <w:rsid w:val="00213D95"/>
    <w:rsid w:val="002323F8"/>
    <w:rsid w:val="002339D5"/>
    <w:rsid w:val="00234D54"/>
    <w:rsid w:val="00237C96"/>
    <w:rsid w:val="002410BB"/>
    <w:rsid w:val="0024481F"/>
    <w:rsid w:val="002535CE"/>
    <w:rsid w:val="00261DE5"/>
    <w:rsid w:val="00262F00"/>
    <w:rsid w:val="00271A5D"/>
    <w:rsid w:val="00290A21"/>
    <w:rsid w:val="00295D73"/>
    <w:rsid w:val="00295E07"/>
    <w:rsid w:val="002A1002"/>
    <w:rsid w:val="002A28C9"/>
    <w:rsid w:val="002C2937"/>
    <w:rsid w:val="002C57CE"/>
    <w:rsid w:val="002E23C2"/>
    <w:rsid w:val="002E3958"/>
    <w:rsid w:val="002E53A4"/>
    <w:rsid w:val="002E575C"/>
    <w:rsid w:val="002F5E5E"/>
    <w:rsid w:val="002F7293"/>
    <w:rsid w:val="00317F0A"/>
    <w:rsid w:val="00321A45"/>
    <w:rsid w:val="0032676D"/>
    <w:rsid w:val="0033424F"/>
    <w:rsid w:val="00334FDF"/>
    <w:rsid w:val="00336FAE"/>
    <w:rsid w:val="0034356C"/>
    <w:rsid w:val="00346460"/>
    <w:rsid w:val="00347156"/>
    <w:rsid w:val="0035544C"/>
    <w:rsid w:val="00356CCF"/>
    <w:rsid w:val="00357180"/>
    <w:rsid w:val="003655E4"/>
    <w:rsid w:val="00365D40"/>
    <w:rsid w:val="003662D3"/>
    <w:rsid w:val="00367E8F"/>
    <w:rsid w:val="00386C07"/>
    <w:rsid w:val="00386F1E"/>
    <w:rsid w:val="003962A6"/>
    <w:rsid w:val="003962A8"/>
    <w:rsid w:val="003A00AB"/>
    <w:rsid w:val="003A54EE"/>
    <w:rsid w:val="003A65E8"/>
    <w:rsid w:val="003B0CBE"/>
    <w:rsid w:val="003D5DF4"/>
    <w:rsid w:val="003E07CE"/>
    <w:rsid w:val="003E18FD"/>
    <w:rsid w:val="0040071F"/>
    <w:rsid w:val="00402564"/>
    <w:rsid w:val="00403682"/>
    <w:rsid w:val="004045C8"/>
    <w:rsid w:val="00421665"/>
    <w:rsid w:val="00423802"/>
    <w:rsid w:val="004360DB"/>
    <w:rsid w:val="00462FAE"/>
    <w:rsid w:val="00467B2D"/>
    <w:rsid w:val="004706B2"/>
    <w:rsid w:val="00486156"/>
    <w:rsid w:val="00486DF2"/>
    <w:rsid w:val="004928AD"/>
    <w:rsid w:val="00493FEA"/>
    <w:rsid w:val="004A138E"/>
    <w:rsid w:val="004B11CA"/>
    <w:rsid w:val="004B4506"/>
    <w:rsid w:val="004C4745"/>
    <w:rsid w:val="004C6139"/>
    <w:rsid w:val="004D672B"/>
    <w:rsid w:val="004D673B"/>
    <w:rsid w:val="004E2E98"/>
    <w:rsid w:val="004F0330"/>
    <w:rsid w:val="004F6286"/>
    <w:rsid w:val="00503F1D"/>
    <w:rsid w:val="005076EE"/>
    <w:rsid w:val="005112AA"/>
    <w:rsid w:val="00511697"/>
    <w:rsid w:val="005132B7"/>
    <w:rsid w:val="005163F4"/>
    <w:rsid w:val="00522AE6"/>
    <w:rsid w:val="00523BA0"/>
    <w:rsid w:val="0052434A"/>
    <w:rsid w:val="0053152A"/>
    <w:rsid w:val="00546ADA"/>
    <w:rsid w:val="0054752A"/>
    <w:rsid w:val="00571B4F"/>
    <w:rsid w:val="00572C57"/>
    <w:rsid w:val="00584C07"/>
    <w:rsid w:val="00592449"/>
    <w:rsid w:val="005A2424"/>
    <w:rsid w:val="005A3B8B"/>
    <w:rsid w:val="005B1E95"/>
    <w:rsid w:val="005B362F"/>
    <w:rsid w:val="005B5C84"/>
    <w:rsid w:val="005B7B4A"/>
    <w:rsid w:val="005C4D64"/>
    <w:rsid w:val="005C7CCC"/>
    <w:rsid w:val="005E51DD"/>
    <w:rsid w:val="005F4F22"/>
    <w:rsid w:val="00600547"/>
    <w:rsid w:val="00603413"/>
    <w:rsid w:val="00605A85"/>
    <w:rsid w:val="00613C1E"/>
    <w:rsid w:val="00617C74"/>
    <w:rsid w:val="006204DA"/>
    <w:rsid w:val="00634A3A"/>
    <w:rsid w:val="00636647"/>
    <w:rsid w:val="00641C2F"/>
    <w:rsid w:val="006443E5"/>
    <w:rsid w:val="00651D0E"/>
    <w:rsid w:val="006605CA"/>
    <w:rsid w:val="00660916"/>
    <w:rsid w:val="006713CD"/>
    <w:rsid w:val="00675043"/>
    <w:rsid w:val="00675EC6"/>
    <w:rsid w:val="00681C28"/>
    <w:rsid w:val="0069559E"/>
    <w:rsid w:val="006A1CF1"/>
    <w:rsid w:val="006C0078"/>
    <w:rsid w:val="006C04F2"/>
    <w:rsid w:val="006C1FD2"/>
    <w:rsid w:val="006D7CA4"/>
    <w:rsid w:val="006E1017"/>
    <w:rsid w:val="006E2492"/>
    <w:rsid w:val="006F27BD"/>
    <w:rsid w:val="006F7773"/>
    <w:rsid w:val="00701182"/>
    <w:rsid w:val="00702518"/>
    <w:rsid w:val="00706913"/>
    <w:rsid w:val="00715E7A"/>
    <w:rsid w:val="007262A6"/>
    <w:rsid w:val="00727E2A"/>
    <w:rsid w:val="00734F18"/>
    <w:rsid w:val="00737E14"/>
    <w:rsid w:val="00741B12"/>
    <w:rsid w:val="0074464B"/>
    <w:rsid w:val="00745F8A"/>
    <w:rsid w:val="00754976"/>
    <w:rsid w:val="007610D3"/>
    <w:rsid w:val="007624ED"/>
    <w:rsid w:val="0076641B"/>
    <w:rsid w:val="007716D5"/>
    <w:rsid w:val="007720CF"/>
    <w:rsid w:val="00772E8F"/>
    <w:rsid w:val="00773C0E"/>
    <w:rsid w:val="00774885"/>
    <w:rsid w:val="00775B0F"/>
    <w:rsid w:val="00780273"/>
    <w:rsid w:val="00781FDA"/>
    <w:rsid w:val="00786FDD"/>
    <w:rsid w:val="007923C4"/>
    <w:rsid w:val="00792763"/>
    <w:rsid w:val="0079714C"/>
    <w:rsid w:val="007A2BD1"/>
    <w:rsid w:val="007A31FB"/>
    <w:rsid w:val="007A4DF7"/>
    <w:rsid w:val="007A6EBB"/>
    <w:rsid w:val="007B0D71"/>
    <w:rsid w:val="007B3DFB"/>
    <w:rsid w:val="007D3A74"/>
    <w:rsid w:val="007D49C8"/>
    <w:rsid w:val="007D5145"/>
    <w:rsid w:val="007D6C9E"/>
    <w:rsid w:val="007F4215"/>
    <w:rsid w:val="007F5A18"/>
    <w:rsid w:val="0080145A"/>
    <w:rsid w:val="00801A4C"/>
    <w:rsid w:val="00803E2B"/>
    <w:rsid w:val="00805E85"/>
    <w:rsid w:val="00811AEF"/>
    <w:rsid w:val="00820C30"/>
    <w:rsid w:val="0082258E"/>
    <w:rsid w:val="00825421"/>
    <w:rsid w:val="008356C5"/>
    <w:rsid w:val="00835AF4"/>
    <w:rsid w:val="00845BA1"/>
    <w:rsid w:val="00845D8D"/>
    <w:rsid w:val="008461FE"/>
    <w:rsid w:val="0084723A"/>
    <w:rsid w:val="00850FA2"/>
    <w:rsid w:val="00852CCC"/>
    <w:rsid w:val="00854F1D"/>
    <w:rsid w:val="00874C59"/>
    <w:rsid w:val="008849BA"/>
    <w:rsid w:val="00885ED4"/>
    <w:rsid w:val="0088663A"/>
    <w:rsid w:val="00886725"/>
    <w:rsid w:val="00886C70"/>
    <w:rsid w:val="00887E99"/>
    <w:rsid w:val="00893F2E"/>
    <w:rsid w:val="00895CC9"/>
    <w:rsid w:val="00896D13"/>
    <w:rsid w:val="008B55DD"/>
    <w:rsid w:val="008B5F18"/>
    <w:rsid w:val="008F013A"/>
    <w:rsid w:val="008F082D"/>
    <w:rsid w:val="008F7895"/>
    <w:rsid w:val="0090458A"/>
    <w:rsid w:val="0090683C"/>
    <w:rsid w:val="00910444"/>
    <w:rsid w:val="00912F76"/>
    <w:rsid w:val="00923F8B"/>
    <w:rsid w:val="00931ED8"/>
    <w:rsid w:val="0093545F"/>
    <w:rsid w:val="00940666"/>
    <w:rsid w:val="009545CC"/>
    <w:rsid w:val="009645AD"/>
    <w:rsid w:val="009648D0"/>
    <w:rsid w:val="0096550B"/>
    <w:rsid w:val="00971AF8"/>
    <w:rsid w:val="00972AB0"/>
    <w:rsid w:val="0097417A"/>
    <w:rsid w:val="0099011C"/>
    <w:rsid w:val="00992302"/>
    <w:rsid w:val="009A51E1"/>
    <w:rsid w:val="009A6275"/>
    <w:rsid w:val="009B3166"/>
    <w:rsid w:val="009B58FC"/>
    <w:rsid w:val="009B60D2"/>
    <w:rsid w:val="009C5ED5"/>
    <w:rsid w:val="009D2136"/>
    <w:rsid w:val="009D2FA6"/>
    <w:rsid w:val="009D465E"/>
    <w:rsid w:val="009D747B"/>
    <w:rsid w:val="009F2BBB"/>
    <w:rsid w:val="00A012E0"/>
    <w:rsid w:val="00A04640"/>
    <w:rsid w:val="00A14ED8"/>
    <w:rsid w:val="00A1617E"/>
    <w:rsid w:val="00A3140C"/>
    <w:rsid w:val="00A33987"/>
    <w:rsid w:val="00A34843"/>
    <w:rsid w:val="00A37343"/>
    <w:rsid w:val="00A37DDD"/>
    <w:rsid w:val="00A441F2"/>
    <w:rsid w:val="00A44330"/>
    <w:rsid w:val="00A47E4B"/>
    <w:rsid w:val="00A57F62"/>
    <w:rsid w:val="00A60924"/>
    <w:rsid w:val="00A6308F"/>
    <w:rsid w:val="00A71EAF"/>
    <w:rsid w:val="00A7289F"/>
    <w:rsid w:val="00A84D95"/>
    <w:rsid w:val="00A8752E"/>
    <w:rsid w:val="00A87E8D"/>
    <w:rsid w:val="00A91961"/>
    <w:rsid w:val="00A94C13"/>
    <w:rsid w:val="00A95F54"/>
    <w:rsid w:val="00A9653F"/>
    <w:rsid w:val="00A9796F"/>
    <w:rsid w:val="00AB1D87"/>
    <w:rsid w:val="00AC1508"/>
    <w:rsid w:val="00AC55F6"/>
    <w:rsid w:val="00AD1ABB"/>
    <w:rsid w:val="00AD64D6"/>
    <w:rsid w:val="00AD72A0"/>
    <w:rsid w:val="00AE09CE"/>
    <w:rsid w:val="00AE2ADC"/>
    <w:rsid w:val="00AE5BF7"/>
    <w:rsid w:val="00B010A4"/>
    <w:rsid w:val="00B04471"/>
    <w:rsid w:val="00B1007A"/>
    <w:rsid w:val="00B12687"/>
    <w:rsid w:val="00B174B5"/>
    <w:rsid w:val="00B249BD"/>
    <w:rsid w:val="00B26730"/>
    <w:rsid w:val="00B26F71"/>
    <w:rsid w:val="00B27A46"/>
    <w:rsid w:val="00B51431"/>
    <w:rsid w:val="00B53BB4"/>
    <w:rsid w:val="00B652EC"/>
    <w:rsid w:val="00B7366B"/>
    <w:rsid w:val="00B77237"/>
    <w:rsid w:val="00B83CA5"/>
    <w:rsid w:val="00BA25A6"/>
    <w:rsid w:val="00BA5339"/>
    <w:rsid w:val="00BA6C29"/>
    <w:rsid w:val="00BA7600"/>
    <w:rsid w:val="00BB2D70"/>
    <w:rsid w:val="00BC0667"/>
    <w:rsid w:val="00BC77EC"/>
    <w:rsid w:val="00BD0B0B"/>
    <w:rsid w:val="00BD5D32"/>
    <w:rsid w:val="00BD7799"/>
    <w:rsid w:val="00C03F40"/>
    <w:rsid w:val="00C1263D"/>
    <w:rsid w:val="00C142AE"/>
    <w:rsid w:val="00C166F9"/>
    <w:rsid w:val="00C1684A"/>
    <w:rsid w:val="00C320B9"/>
    <w:rsid w:val="00C3246B"/>
    <w:rsid w:val="00C45795"/>
    <w:rsid w:val="00C470D3"/>
    <w:rsid w:val="00C5240D"/>
    <w:rsid w:val="00C52CDD"/>
    <w:rsid w:val="00C54252"/>
    <w:rsid w:val="00C750C9"/>
    <w:rsid w:val="00C86CAC"/>
    <w:rsid w:val="00C87424"/>
    <w:rsid w:val="00C92FE3"/>
    <w:rsid w:val="00C9320F"/>
    <w:rsid w:val="00C93FBB"/>
    <w:rsid w:val="00CA1586"/>
    <w:rsid w:val="00CA3C3E"/>
    <w:rsid w:val="00CB09D3"/>
    <w:rsid w:val="00CB3ECC"/>
    <w:rsid w:val="00CB3FDC"/>
    <w:rsid w:val="00CC25C6"/>
    <w:rsid w:val="00CC7F2B"/>
    <w:rsid w:val="00CD6C57"/>
    <w:rsid w:val="00CE07A0"/>
    <w:rsid w:val="00CE0BB9"/>
    <w:rsid w:val="00CF5B55"/>
    <w:rsid w:val="00D00237"/>
    <w:rsid w:val="00D00AAE"/>
    <w:rsid w:val="00D0521B"/>
    <w:rsid w:val="00D06E1B"/>
    <w:rsid w:val="00D122AB"/>
    <w:rsid w:val="00D12B7D"/>
    <w:rsid w:val="00D12F23"/>
    <w:rsid w:val="00D24844"/>
    <w:rsid w:val="00D24B6C"/>
    <w:rsid w:val="00D25ADC"/>
    <w:rsid w:val="00D30979"/>
    <w:rsid w:val="00D4299E"/>
    <w:rsid w:val="00D4340C"/>
    <w:rsid w:val="00D46D92"/>
    <w:rsid w:val="00D52DA4"/>
    <w:rsid w:val="00D65855"/>
    <w:rsid w:val="00D67353"/>
    <w:rsid w:val="00D74F66"/>
    <w:rsid w:val="00D8697E"/>
    <w:rsid w:val="00DA4141"/>
    <w:rsid w:val="00DB1D72"/>
    <w:rsid w:val="00DB4C45"/>
    <w:rsid w:val="00DC4FE4"/>
    <w:rsid w:val="00DD5946"/>
    <w:rsid w:val="00DE368A"/>
    <w:rsid w:val="00DE4E75"/>
    <w:rsid w:val="00DE6070"/>
    <w:rsid w:val="00DF52B6"/>
    <w:rsid w:val="00DF6C30"/>
    <w:rsid w:val="00E056F2"/>
    <w:rsid w:val="00E10864"/>
    <w:rsid w:val="00E12F1C"/>
    <w:rsid w:val="00E45649"/>
    <w:rsid w:val="00E4636A"/>
    <w:rsid w:val="00E60FE1"/>
    <w:rsid w:val="00E70664"/>
    <w:rsid w:val="00E77199"/>
    <w:rsid w:val="00E80513"/>
    <w:rsid w:val="00E83921"/>
    <w:rsid w:val="00E9532F"/>
    <w:rsid w:val="00EB3A76"/>
    <w:rsid w:val="00EB464D"/>
    <w:rsid w:val="00EB6E4A"/>
    <w:rsid w:val="00EC15AC"/>
    <w:rsid w:val="00EC30E0"/>
    <w:rsid w:val="00EC58B3"/>
    <w:rsid w:val="00ED659E"/>
    <w:rsid w:val="00ED738D"/>
    <w:rsid w:val="00EE79AF"/>
    <w:rsid w:val="00EF0DA4"/>
    <w:rsid w:val="00EF27E9"/>
    <w:rsid w:val="00EF2811"/>
    <w:rsid w:val="00EF455C"/>
    <w:rsid w:val="00EF5004"/>
    <w:rsid w:val="00F074C4"/>
    <w:rsid w:val="00F10C98"/>
    <w:rsid w:val="00F11FF8"/>
    <w:rsid w:val="00F13827"/>
    <w:rsid w:val="00F1587D"/>
    <w:rsid w:val="00F175A2"/>
    <w:rsid w:val="00F2644E"/>
    <w:rsid w:val="00F36D45"/>
    <w:rsid w:val="00F36E7D"/>
    <w:rsid w:val="00F41451"/>
    <w:rsid w:val="00F560CC"/>
    <w:rsid w:val="00F65BCB"/>
    <w:rsid w:val="00F65F47"/>
    <w:rsid w:val="00F84BED"/>
    <w:rsid w:val="00F9038D"/>
    <w:rsid w:val="00F90C62"/>
    <w:rsid w:val="00FA2DC2"/>
    <w:rsid w:val="00FA4060"/>
    <w:rsid w:val="00FA7104"/>
    <w:rsid w:val="00FB0248"/>
    <w:rsid w:val="00FB3BBD"/>
    <w:rsid w:val="00FB4209"/>
    <w:rsid w:val="00FB6DD5"/>
    <w:rsid w:val="00FC2872"/>
    <w:rsid w:val="00FD29B6"/>
    <w:rsid w:val="00FD4B38"/>
    <w:rsid w:val="00FD6E09"/>
    <w:rsid w:val="00FE1CF2"/>
    <w:rsid w:val="00FE7FA4"/>
    <w:rsid w:val="00FF010B"/>
    <w:rsid w:val="00FF7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73BEE6C-C5D8-4370-B87A-0917CF74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F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A4F5E"/>
  </w:style>
  <w:style w:type="character" w:styleId="a4">
    <w:name w:val="Strong"/>
    <w:basedOn w:val="a0"/>
    <w:qFormat/>
    <w:rsid w:val="000A4F5E"/>
    <w:rPr>
      <w:b/>
      <w:bCs/>
    </w:rPr>
  </w:style>
  <w:style w:type="character" w:customStyle="1" w:styleId="p91">
    <w:name w:val="p91"/>
    <w:basedOn w:val="a0"/>
    <w:rsid w:val="000A4F5E"/>
    <w:rPr>
      <w:rFonts w:ascii="宋体" w:eastAsia="宋体" w:hAnsi="宋体"/>
      <w:spacing w:val="0"/>
      <w:sz w:val="18"/>
      <w:szCs w:val="18"/>
    </w:rPr>
  </w:style>
  <w:style w:type="paragraph" w:styleId="a5">
    <w:name w:val="Body Text Indent"/>
    <w:basedOn w:val="a"/>
    <w:link w:val="Char"/>
    <w:rsid w:val="000A4F5E"/>
    <w:pPr>
      <w:ind w:firstLine="425"/>
    </w:pPr>
    <w:rPr>
      <w:rFonts w:eastAsia="楷体_GB2312"/>
      <w:szCs w:val="21"/>
    </w:rPr>
  </w:style>
  <w:style w:type="character" w:customStyle="1" w:styleId="Char">
    <w:name w:val="正文文本缩进 Char"/>
    <w:basedOn w:val="a0"/>
    <w:link w:val="a5"/>
    <w:rsid w:val="000A4F5E"/>
    <w:rPr>
      <w:rFonts w:ascii="Times New Roman" w:eastAsia="楷体_GB2312" w:hAnsi="Times New Roman" w:cs="Times New Roman"/>
      <w:szCs w:val="21"/>
    </w:rPr>
  </w:style>
  <w:style w:type="paragraph" w:styleId="a6">
    <w:name w:val="Normal (Web)"/>
    <w:basedOn w:val="a"/>
    <w:uiPriority w:val="99"/>
    <w:rsid w:val="000A4F5E"/>
    <w:pPr>
      <w:widowControl/>
      <w:spacing w:before="100" w:beforeAutospacing="1" w:after="100" w:afterAutospacing="1"/>
      <w:jc w:val="left"/>
    </w:pPr>
    <w:rPr>
      <w:rFonts w:ascii="宋体" w:hAnsi="宋体" w:cs="宋体"/>
      <w:kern w:val="0"/>
      <w:sz w:val="24"/>
    </w:rPr>
  </w:style>
  <w:style w:type="paragraph" w:styleId="2">
    <w:name w:val="Body Text Indent 2"/>
    <w:basedOn w:val="a"/>
    <w:link w:val="2Char"/>
    <w:rsid w:val="000A4F5E"/>
    <w:pPr>
      <w:spacing w:line="240" w:lineRule="atLeast"/>
      <w:ind w:firstLine="480"/>
    </w:pPr>
    <w:rPr>
      <w:rFonts w:eastAsia="楷体_GB2312"/>
      <w:sz w:val="24"/>
    </w:rPr>
  </w:style>
  <w:style w:type="character" w:customStyle="1" w:styleId="2Char">
    <w:name w:val="正文文本缩进 2 Char"/>
    <w:basedOn w:val="a0"/>
    <w:link w:val="2"/>
    <w:rsid w:val="000A4F5E"/>
    <w:rPr>
      <w:rFonts w:ascii="Times New Roman" w:eastAsia="楷体_GB2312" w:hAnsi="Times New Roman" w:cs="Times New Roman"/>
      <w:sz w:val="24"/>
      <w:szCs w:val="24"/>
    </w:rPr>
  </w:style>
  <w:style w:type="paragraph" w:styleId="a7">
    <w:name w:val="header"/>
    <w:basedOn w:val="a"/>
    <w:link w:val="Char0"/>
    <w:rsid w:val="000A4F5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7"/>
    <w:rsid w:val="000A4F5E"/>
    <w:rPr>
      <w:rFonts w:ascii="Times New Roman" w:eastAsia="宋体" w:hAnsi="Times New Roman" w:cs="Times New Roman"/>
      <w:sz w:val="18"/>
      <w:szCs w:val="24"/>
    </w:rPr>
  </w:style>
  <w:style w:type="paragraph" w:styleId="a8">
    <w:name w:val="footer"/>
    <w:basedOn w:val="a"/>
    <w:link w:val="Char1"/>
    <w:rsid w:val="000A4F5E"/>
    <w:pPr>
      <w:tabs>
        <w:tab w:val="center" w:pos="4153"/>
        <w:tab w:val="right" w:pos="8306"/>
      </w:tabs>
      <w:snapToGrid w:val="0"/>
      <w:jc w:val="left"/>
    </w:pPr>
    <w:rPr>
      <w:sz w:val="18"/>
    </w:rPr>
  </w:style>
  <w:style w:type="character" w:customStyle="1" w:styleId="Char1">
    <w:name w:val="页脚 Char"/>
    <w:basedOn w:val="a0"/>
    <w:link w:val="a8"/>
    <w:rsid w:val="000A4F5E"/>
    <w:rPr>
      <w:rFonts w:ascii="Times New Roman" w:eastAsia="宋体" w:hAnsi="Times New Roman" w:cs="Times New Roman"/>
      <w:sz w:val="18"/>
      <w:szCs w:val="24"/>
    </w:rPr>
  </w:style>
  <w:style w:type="paragraph" w:styleId="a9">
    <w:name w:val="Balloon Text"/>
    <w:basedOn w:val="a"/>
    <w:link w:val="Char2"/>
    <w:uiPriority w:val="99"/>
    <w:semiHidden/>
    <w:unhideWhenUsed/>
    <w:rsid w:val="000A4F5E"/>
    <w:rPr>
      <w:sz w:val="18"/>
      <w:szCs w:val="18"/>
    </w:rPr>
  </w:style>
  <w:style w:type="character" w:customStyle="1" w:styleId="Char2">
    <w:name w:val="批注框文本 Char"/>
    <w:basedOn w:val="a0"/>
    <w:link w:val="a9"/>
    <w:uiPriority w:val="99"/>
    <w:semiHidden/>
    <w:rsid w:val="000A4F5E"/>
    <w:rPr>
      <w:rFonts w:ascii="Times New Roman" w:eastAsia="宋体" w:hAnsi="Times New Roman" w:cs="Times New Roman"/>
      <w:sz w:val="18"/>
      <w:szCs w:val="18"/>
    </w:rPr>
  </w:style>
  <w:style w:type="paragraph" w:styleId="aa">
    <w:name w:val="List Paragraph"/>
    <w:basedOn w:val="a"/>
    <w:uiPriority w:val="34"/>
    <w:qFormat/>
    <w:rsid w:val="00F560CC"/>
    <w:pPr>
      <w:ind w:firstLineChars="200" w:firstLine="420"/>
    </w:pPr>
  </w:style>
  <w:style w:type="table" w:styleId="ab">
    <w:name w:val="Table Grid"/>
    <w:basedOn w:val="a1"/>
    <w:uiPriority w:val="59"/>
    <w:rsid w:val="009A51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Hyperlink"/>
    <w:basedOn w:val="a0"/>
    <w:uiPriority w:val="99"/>
    <w:semiHidden/>
    <w:unhideWhenUsed/>
    <w:rsid w:val="00A34843"/>
    <w:rPr>
      <w:color w:val="0000FF"/>
      <w:u w:val="single"/>
    </w:rPr>
  </w:style>
  <w:style w:type="character" w:styleId="ad">
    <w:name w:val="annotation reference"/>
    <w:basedOn w:val="a0"/>
    <w:uiPriority w:val="99"/>
    <w:semiHidden/>
    <w:unhideWhenUsed/>
    <w:rsid w:val="003A00AB"/>
    <w:rPr>
      <w:sz w:val="21"/>
      <w:szCs w:val="21"/>
    </w:rPr>
  </w:style>
  <w:style w:type="paragraph" w:styleId="ae">
    <w:name w:val="annotation text"/>
    <w:basedOn w:val="a"/>
    <w:link w:val="Char3"/>
    <w:uiPriority w:val="99"/>
    <w:semiHidden/>
    <w:unhideWhenUsed/>
    <w:rsid w:val="003A00AB"/>
    <w:pPr>
      <w:jc w:val="left"/>
    </w:pPr>
  </w:style>
  <w:style w:type="character" w:customStyle="1" w:styleId="Char3">
    <w:name w:val="批注文字 Char"/>
    <w:basedOn w:val="a0"/>
    <w:link w:val="ae"/>
    <w:uiPriority w:val="99"/>
    <w:semiHidden/>
    <w:rsid w:val="003A00AB"/>
    <w:rPr>
      <w:rFonts w:ascii="Times New Roman" w:eastAsia="宋体" w:hAnsi="Times New Roman" w:cs="Times New Roman"/>
      <w:szCs w:val="24"/>
    </w:rPr>
  </w:style>
  <w:style w:type="paragraph" w:styleId="af">
    <w:name w:val="annotation subject"/>
    <w:basedOn w:val="ae"/>
    <w:next w:val="ae"/>
    <w:link w:val="Char4"/>
    <w:uiPriority w:val="99"/>
    <w:semiHidden/>
    <w:unhideWhenUsed/>
    <w:rsid w:val="003A00AB"/>
    <w:rPr>
      <w:b/>
      <w:bCs/>
    </w:rPr>
  </w:style>
  <w:style w:type="character" w:customStyle="1" w:styleId="Char4">
    <w:name w:val="批注主题 Char"/>
    <w:basedOn w:val="Char3"/>
    <w:link w:val="af"/>
    <w:uiPriority w:val="99"/>
    <w:semiHidden/>
    <w:rsid w:val="003A00AB"/>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99091">
      <w:bodyDiv w:val="1"/>
      <w:marLeft w:val="0"/>
      <w:marRight w:val="0"/>
      <w:marTop w:val="0"/>
      <w:marBottom w:val="0"/>
      <w:divBdr>
        <w:top w:val="none" w:sz="0" w:space="0" w:color="auto"/>
        <w:left w:val="none" w:sz="0" w:space="0" w:color="auto"/>
        <w:bottom w:val="none" w:sz="0" w:space="0" w:color="auto"/>
        <w:right w:val="none" w:sz="0" w:space="0" w:color="auto"/>
      </w:divBdr>
    </w:div>
    <w:div w:id="277027719">
      <w:bodyDiv w:val="1"/>
      <w:marLeft w:val="0"/>
      <w:marRight w:val="0"/>
      <w:marTop w:val="0"/>
      <w:marBottom w:val="0"/>
      <w:divBdr>
        <w:top w:val="none" w:sz="0" w:space="0" w:color="auto"/>
        <w:left w:val="none" w:sz="0" w:space="0" w:color="auto"/>
        <w:bottom w:val="none" w:sz="0" w:space="0" w:color="auto"/>
        <w:right w:val="none" w:sz="0" w:space="0" w:color="auto"/>
      </w:divBdr>
      <w:divsChild>
        <w:div w:id="1796828884">
          <w:marLeft w:val="0"/>
          <w:marRight w:val="0"/>
          <w:marTop w:val="0"/>
          <w:marBottom w:val="0"/>
          <w:divBdr>
            <w:top w:val="none" w:sz="0" w:space="0" w:color="auto"/>
            <w:left w:val="none" w:sz="0" w:space="0" w:color="auto"/>
            <w:bottom w:val="none" w:sz="0" w:space="0" w:color="auto"/>
            <w:right w:val="none" w:sz="0" w:space="0" w:color="auto"/>
          </w:divBdr>
        </w:div>
        <w:div w:id="1963687419">
          <w:marLeft w:val="0"/>
          <w:marRight w:val="0"/>
          <w:marTop w:val="0"/>
          <w:marBottom w:val="0"/>
          <w:divBdr>
            <w:top w:val="none" w:sz="0" w:space="0" w:color="auto"/>
            <w:left w:val="none" w:sz="0" w:space="0" w:color="auto"/>
            <w:bottom w:val="none" w:sz="0" w:space="0" w:color="auto"/>
            <w:right w:val="none" w:sz="0" w:space="0" w:color="auto"/>
          </w:divBdr>
        </w:div>
        <w:div w:id="1055543798">
          <w:marLeft w:val="0"/>
          <w:marRight w:val="0"/>
          <w:marTop w:val="0"/>
          <w:marBottom w:val="0"/>
          <w:divBdr>
            <w:top w:val="none" w:sz="0" w:space="0" w:color="auto"/>
            <w:left w:val="none" w:sz="0" w:space="0" w:color="auto"/>
            <w:bottom w:val="none" w:sz="0" w:space="0" w:color="auto"/>
            <w:right w:val="none" w:sz="0" w:space="0" w:color="auto"/>
          </w:divBdr>
        </w:div>
        <w:div w:id="1743530161">
          <w:marLeft w:val="0"/>
          <w:marRight w:val="0"/>
          <w:marTop w:val="0"/>
          <w:marBottom w:val="0"/>
          <w:divBdr>
            <w:top w:val="none" w:sz="0" w:space="0" w:color="auto"/>
            <w:left w:val="none" w:sz="0" w:space="0" w:color="auto"/>
            <w:bottom w:val="none" w:sz="0" w:space="0" w:color="auto"/>
            <w:right w:val="none" w:sz="0" w:space="0" w:color="auto"/>
          </w:divBdr>
        </w:div>
        <w:div w:id="870532713">
          <w:marLeft w:val="0"/>
          <w:marRight w:val="0"/>
          <w:marTop w:val="0"/>
          <w:marBottom w:val="0"/>
          <w:divBdr>
            <w:top w:val="none" w:sz="0" w:space="0" w:color="auto"/>
            <w:left w:val="none" w:sz="0" w:space="0" w:color="auto"/>
            <w:bottom w:val="none" w:sz="0" w:space="0" w:color="auto"/>
            <w:right w:val="none" w:sz="0" w:space="0" w:color="auto"/>
          </w:divBdr>
        </w:div>
        <w:div w:id="1188906365">
          <w:marLeft w:val="0"/>
          <w:marRight w:val="0"/>
          <w:marTop w:val="0"/>
          <w:marBottom w:val="0"/>
          <w:divBdr>
            <w:top w:val="none" w:sz="0" w:space="0" w:color="auto"/>
            <w:left w:val="none" w:sz="0" w:space="0" w:color="auto"/>
            <w:bottom w:val="none" w:sz="0" w:space="0" w:color="auto"/>
            <w:right w:val="none" w:sz="0" w:space="0" w:color="auto"/>
          </w:divBdr>
        </w:div>
        <w:div w:id="1659310267">
          <w:marLeft w:val="0"/>
          <w:marRight w:val="0"/>
          <w:marTop w:val="0"/>
          <w:marBottom w:val="0"/>
          <w:divBdr>
            <w:top w:val="none" w:sz="0" w:space="0" w:color="auto"/>
            <w:left w:val="none" w:sz="0" w:space="0" w:color="auto"/>
            <w:bottom w:val="none" w:sz="0" w:space="0" w:color="auto"/>
            <w:right w:val="none" w:sz="0" w:space="0" w:color="auto"/>
          </w:divBdr>
        </w:div>
        <w:div w:id="1538814200">
          <w:marLeft w:val="0"/>
          <w:marRight w:val="0"/>
          <w:marTop w:val="0"/>
          <w:marBottom w:val="0"/>
          <w:divBdr>
            <w:top w:val="none" w:sz="0" w:space="0" w:color="auto"/>
            <w:left w:val="none" w:sz="0" w:space="0" w:color="auto"/>
            <w:bottom w:val="none" w:sz="0" w:space="0" w:color="auto"/>
            <w:right w:val="none" w:sz="0" w:space="0" w:color="auto"/>
          </w:divBdr>
        </w:div>
      </w:divsChild>
    </w:div>
    <w:div w:id="301425609">
      <w:bodyDiv w:val="1"/>
      <w:marLeft w:val="0"/>
      <w:marRight w:val="0"/>
      <w:marTop w:val="0"/>
      <w:marBottom w:val="0"/>
      <w:divBdr>
        <w:top w:val="none" w:sz="0" w:space="0" w:color="auto"/>
        <w:left w:val="none" w:sz="0" w:space="0" w:color="auto"/>
        <w:bottom w:val="none" w:sz="0" w:space="0" w:color="auto"/>
        <w:right w:val="none" w:sz="0" w:space="0" w:color="auto"/>
      </w:divBdr>
    </w:div>
    <w:div w:id="368065482">
      <w:bodyDiv w:val="1"/>
      <w:marLeft w:val="0"/>
      <w:marRight w:val="0"/>
      <w:marTop w:val="0"/>
      <w:marBottom w:val="0"/>
      <w:divBdr>
        <w:top w:val="none" w:sz="0" w:space="0" w:color="auto"/>
        <w:left w:val="none" w:sz="0" w:space="0" w:color="auto"/>
        <w:bottom w:val="none" w:sz="0" w:space="0" w:color="auto"/>
        <w:right w:val="none" w:sz="0" w:space="0" w:color="auto"/>
      </w:divBdr>
    </w:div>
    <w:div w:id="1144469597">
      <w:bodyDiv w:val="1"/>
      <w:marLeft w:val="0"/>
      <w:marRight w:val="0"/>
      <w:marTop w:val="0"/>
      <w:marBottom w:val="0"/>
      <w:divBdr>
        <w:top w:val="none" w:sz="0" w:space="0" w:color="auto"/>
        <w:left w:val="none" w:sz="0" w:space="0" w:color="auto"/>
        <w:bottom w:val="none" w:sz="0" w:space="0" w:color="auto"/>
        <w:right w:val="none" w:sz="0" w:space="0" w:color="auto"/>
      </w:divBdr>
      <w:divsChild>
        <w:div w:id="583926362">
          <w:marLeft w:val="547"/>
          <w:marRight w:val="0"/>
          <w:marTop w:val="58"/>
          <w:marBottom w:val="0"/>
          <w:divBdr>
            <w:top w:val="none" w:sz="0" w:space="0" w:color="auto"/>
            <w:left w:val="none" w:sz="0" w:space="0" w:color="auto"/>
            <w:bottom w:val="none" w:sz="0" w:space="0" w:color="auto"/>
            <w:right w:val="none" w:sz="0" w:space="0" w:color="auto"/>
          </w:divBdr>
        </w:div>
        <w:div w:id="1226837667">
          <w:marLeft w:val="547"/>
          <w:marRight w:val="0"/>
          <w:marTop w:val="58"/>
          <w:marBottom w:val="0"/>
          <w:divBdr>
            <w:top w:val="none" w:sz="0" w:space="0" w:color="auto"/>
            <w:left w:val="none" w:sz="0" w:space="0" w:color="auto"/>
            <w:bottom w:val="none" w:sz="0" w:space="0" w:color="auto"/>
            <w:right w:val="none" w:sz="0" w:space="0" w:color="auto"/>
          </w:divBdr>
        </w:div>
        <w:div w:id="547448719">
          <w:marLeft w:val="1800"/>
          <w:marRight w:val="0"/>
          <w:marTop w:val="58"/>
          <w:marBottom w:val="0"/>
          <w:divBdr>
            <w:top w:val="none" w:sz="0" w:space="0" w:color="auto"/>
            <w:left w:val="none" w:sz="0" w:space="0" w:color="auto"/>
            <w:bottom w:val="none" w:sz="0" w:space="0" w:color="auto"/>
            <w:right w:val="none" w:sz="0" w:space="0" w:color="auto"/>
          </w:divBdr>
        </w:div>
        <w:div w:id="1926761197">
          <w:marLeft w:val="1800"/>
          <w:marRight w:val="0"/>
          <w:marTop w:val="58"/>
          <w:marBottom w:val="0"/>
          <w:divBdr>
            <w:top w:val="none" w:sz="0" w:space="0" w:color="auto"/>
            <w:left w:val="none" w:sz="0" w:space="0" w:color="auto"/>
            <w:bottom w:val="none" w:sz="0" w:space="0" w:color="auto"/>
            <w:right w:val="none" w:sz="0" w:space="0" w:color="auto"/>
          </w:divBdr>
        </w:div>
        <w:div w:id="841772582">
          <w:marLeft w:val="1800"/>
          <w:marRight w:val="0"/>
          <w:marTop w:val="58"/>
          <w:marBottom w:val="0"/>
          <w:divBdr>
            <w:top w:val="none" w:sz="0" w:space="0" w:color="auto"/>
            <w:left w:val="none" w:sz="0" w:space="0" w:color="auto"/>
            <w:bottom w:val="none" w:sz="0" w:space="0" w:color="auto"/>
            <w:right w:val="none" w:sz="0" w:space="0" w:color="auto"/>
          </w:divBdr>
        </w:div>
        <w:div w:id="1642156843">
          <w:marLeft w:val="1800"/>
          <w:marRight w:val="0"/>
          <w:marTop w:val="58"/>
          <w:marBottom w:val="0"/>
          <w:divBdr>
            <w:top w:val="none" w:sz="0" w:space="0" w:color="auto"/>
            <w:left w:val="none" w:sz="0" w:space="0" w:color="auto"/>
            <w:bottom w:val="none" w:sz="0" w:space="0" w:color="auto"/>
            <w:right w:val="none" w:sz="0" w:space="0" w:color="auto"/>
          </w:divBdr>
        </w:div>
        <w:div w:id="852066121">
          <w:marLeft w:val="1800"/>
          <w:marRight w:val="0"/>
          <w:marTop w:val="58"/>
          <w:marBottom w:val="0"/>
          <w:divBdr>
            <w:top w:val="none" w:sz="0" w:space="0" w:color="auto"/>
            <w:left w:val="none" w:sz="0" w:space="0" w:color="auto"/>
            <w:bottom w:val="none" w:sz="0" w:space="0" w:color="auto"/>
            <w:right w:val="none" w:sz="0" w:space="0" w:color="auto"/>
          </w:divBdr>
        </w:div>
      </w:divsChild>
    </w:div>
    <w:div w:id="170644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fuyu</cp:lastModifiedBy>
  <cp:revision>425</cp:revision>
  <cp:lastPrinted>2015-05-18T04:11:00Z</cp:lastPrinted>
  <dcterms:created xsi:type="dcterms:W3CDTF">2013-08-21T13:21:00Z</dcterms:created>
  <dcterms:modified xsi:type="dcterms:W3CDTF">2015-05-21T03:17:00Z</dcterms:modified>
</cp:coreProperties>
</file>